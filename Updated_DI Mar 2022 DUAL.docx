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pPr>
        <w:pStyle w:val="Normalpara002"/>
        <w:spacing w:before="640" w:after="640"/>
        <w:jc w:val="center"/>
        <w:rPr>
          <w:rFonts w:ascii="Courier New" w:eastAsia="Courier New" w:hAnsi="Courier New" w:cs="Courier New"/>
          <w:b w:val="0"/>
          <w:bCs w:val="0"/>
          <w:i w:val="0"/>
          <w:iCs w:val="0"/>
        </w:rPr>
      </w:pPr>
      <w:r>
        <w:rPr>
          <w:rStyle w:val="text004"/>
          <w:rFonts w:ascii="Courier New" w:eastAsia="Courier New" w:hAnsi="Courier New" w:cs="Courier New"/>
          <w:b w:val="0"/>
          <w:bCs w:val="0"/>
          <w:i w:val="0"/>
          <w:iCs w:val="0"/>
          <w:color w:val="000000"/>
          <w:sz w:val="36"/>
          <w:szCs w:val="36"/>
        </w:rPr>
        <w:t>PARTE PRÁCTICA</w:t>
      </w:r>
    </w:p>
    <w:p>
      <w:pPr>
        <w:pStyle w:val="Normalpara003"/>
        <w:spacing w:before="0" w:after="0" w:line="259" w:lineRule="auto"/>
        <w:jc w:val="left"/>
        <w:rPr>
          <w:rFonts w:ascii="Times New Roman" w:eastAsia="Times New Roman" w:hAnsi="Times New Roman" w:cs="Times New Roman"/>
          <w:b/>
          <w:bCs/>
          <w:i w:val="0"/>
          <w:iCs w:val="0"/>
        </w:rPr>
      </w:pPr>
      <w:r>
        <w:rPr>
          <w:rFonts w:ascii="Times New Roman" w:eastAsia="Times New Roman" w:hAnsi="Times New Roman" w:cs="Times New Roman"/>
          <w:b/>
          <w:bCs/>
          <w:i w:val="0"/>
          <w:iCs w:val="0"/>
        </w:rPr>
        <w:br/>
        <w:t>Requerimientos previos:</w:t>
      </w:r>
    </w:p>
    <w:p>
      <w:pPr>
        <w:numPr>
          <w:ilvl w:val="0"/>
          <w:numId w:val="1"/>
        </w:numPr>
        <w:pBdr>
          <w:left w:val="none" w:sz="0" w:space="4" w:color="auto"/>
        </w:pBdr>
        <w:spacing w:before="0" w:after="0" w:line="259" w:lineRule="auto"/>
        <w:ind w:left="1440" w:right="0" w:hanging="413"/>
        <w:jc w:val="left"/>
        <w:rPr>
          <w:rFonts w:ascii="Symbol" w:eastAsia="Symbol" w:hAnsi="Symbol" w:cs="Symbol"/>
          <w:b w:val="0"/>
          <w:bCs w:val="0"/>
          <w:i w:val="0"/>
          <w:iCs w:val="0"/>
          <w:sz w:val="28"/>
          <w:szCs w:val="28"/>
        </w:rPr>
      </w:pPr>
      <w:r>
        <w:rPr>
          <w:rStyle w:val="text005"/>
          <w:rFonts w:ascii="Times New Roman" w:eastAsia="Times New Roman" w:hAnsi="Times New Roman" w:cs="Times New Roman"/>
          <w:b w:val="0"/>
          <w:bCs w:val="0"/>
          <w:i w:val="0"/>
          <w:iCs w:val="0"/>
          <w:sz w:val="28"/>
          <w:szCs w:val="28"/>
        </w:rPr>
        <w:t>Java JDK16 instalado en el sistema</w:t>
      </w:r>
    </w:p>
    <w:p>
      <w:pPr>
        <w:numPr>
          <w:ilvl w:val="0"/>
          <w:numId w:val="1"/>
        </w:numPr>
        <w:pBdr>
          <w:left w:val="none" w:sz="0" w:space="4" w:color="auto"/>
        </w:pBdr>
        <w:spacing w:after="0" w:line="259" w:lineRule="auto"/>
        <w:ind w:left="1440" w:right="0" w:hanging="413"/>
        <w:jc w:val="left"/>
        <w:rPr>
          <w:rFonts w:ascii="Symbol" w:eastAsia="Symbol" w:hAnsi="Symbol" w:cs="Symbol"/>
          <w:b w:val="0"/>
          <w:bCs w:val="0"/>
          <w:i w:val="0"/>
          <w:iCs w:val="0"/>
          <w:sz w:val="28"/>
          <w:szCs w:val="28"/>
        </w:rPr>
      </w:pPr>
      <w:r>
        <w:rPr>
          <w:rStyle w:val="text006"/>
          <w:rFonts w:ascii="Times New Roman" w:eastAsia="Times New Roman" w:hAnsi="Times New Roman" w:cs="Times New Roman"/>
          <w:b w:val="0"/>
          <w:bCs w:val="0"/>
          <w:i w:val="0"/>
          <w:iCs w:val="0"/>
          <w:sz w:val="28"/>
          <w:szCs w:val="28"/>
        </w:rPr>
        <w:t>IDE Eclipse, Netbeans o IntelliJ Idea configurado correctamente con JavaFX.</w:t>
      </w:r>
    </w:p>
    <w:p>
      <w:pPr>
        <w:numPr>
          <w:ilvl w:val="0"/>
          <w:numId w:val="1"/>
        </w:numPr>
        <w:pBdr>
          <w:left w:val="none" w:sz="0" w:space="4" w:color="auto"/>
        </w:pBdr>
        <w:spacing w:after="0" w:line="259" w:lineRule="auto"/>
        <w:ind w:left="1440" w:right="0" w:hanging="413"/>
        <w:jc w:val="left"/>
        <w:rPr>
          <w:rFonts w:ascii="Symbol" w:eastAsia="Symbol" w:hAnsi="Symbol" w:cs="Symbol"/>
          <w:b w:val="0"/>
          <w:bCs w:val="0"/>
          <w:i w:val="0"/>
          <w:iCs w:val="0"/>
          <w:sz w:val="28"/>
          <w:szCs w:val="28"/>
        </w:rPr>
      </w:pPr>
      <w:r>
        <w:rPr>
          <w:rStyle w:val="text007"/>
          <w:rFonts w:ascii="Times New Roman" w:eastAsia="Times New Roman" w:hAnsi="Times New Roman" w:cs="Times New Roman"/>
          <w:b w:val="0"/>
          <w:bCs w:val="0"/>
          <w:i w:val="0"/>
          <w:iCs w:val="0"/>
          <w:sz w:val="28"/>
          <w:szCs w:val="28"/>
        </w:rPr>
        <w:t>SceneBuilder</w:t>
      </w:r>
    </w:p>
    <w:p>
      <w:pPr>
        <w:numPr>
          <w:ilvl w:val="0"/>
          <w:numId w:val="1"/>
        </w:numPr>
        <w:pBdr>
          <w:left w:val="none" w:sz="0" w:space="4" w:color="auto"/>
        </w:pBdr>
        <w:spacing w:after="0" w:line="259" w:lineRule="auto"/>
        <w:ind w:left="1440" w:right="0" w:hanging="413"/>
        <w:jc w:val="left"/>
        <w:rPr>
          <w:rFonts w:ascii="Symbol" w:eastAsia="Symbol" w:hAnsi="Symbol" w:cs="Symbol"/>
          <w:b w:val="0"/>
          <w:bCs w:val="0"/>
          <w:i w:val="0"/>
          <w:iCs w:val="0"/>
          <w:sz w:val="28"/>
          <w:szCs w:val="28"/>
        </w:rPr>
      </w:pPr>
      <w:r>
        <w:rPr>
          <w:rStyle w:val="text008"/>
          <w:rFonts w:ascii="Times New Roman" w:eastAsia="Times New Roman" w:hAnsi="Times New Roman" w:cs="Times New Roman"/>
          <w:b w:val="0"/>
          <w:bCs w:val="0"/>
          <w:i w:val="0"/>
          <w:iCs w:val="0"/>
          <w:sz w:val="28"/>
          <w:szCs w:val="28"/>
        </w:rPr>
        <w:t>Servidor MySQL</w:t>
      </w:r>
    </w:p>
    <w:p>
      <w:pPr>
        <w:numPr>
          <w:ilvl w:val="0"/>
          <w:numId w:val="1"/>
        </w:numPr>
        <w:pBdr>
          <w:left w:val="none" w:sz="0" w:space="4" w:color="auto"/>
        </w:pBdr>
        <w:spacing w:after="0" w:line="259" w:lineRule="auto"/>
        <w:ind w:left="1440" w:right="0" w:hanging="413"/>
        <w:jc w:val="left"/>
        <w:rPr>
          <w:rFonts w:ascii="Symbol" w:eastAsia="Symbol" w:hAnsi="Symbol" w:cs="Symbol"/>
          <w:b w:val="0"/>
          <w:bCs w:val="0"/>
          <w:i w:val="0"/>
          <w:iCs w:val="0"/>
          <w:sz w:val="28"/>
          <w:szCs w:val="28"/>
        </w:rPr>
      </w:pPr>
      <w:r>
        <w:rPr>
          <w:rStyle w:val="text009"/>
          <w:rFonts w:ascii="Times New Roman" w:eastAsia="Times New Roman" w:hAnsi="Times New Roman" w:cs="Times New Roman"/>
          <w:b w:val="0"/>
          <w:bCs w:val="0"/>
          <w:i w:val="0"/>
          <w:iCs w:val="0"/>
          <w:sz w:val="28"/>
          <w:szCs w:val="28"/>
        </w:rPr>
        <w:t>JasperSoft Studio</w:t>
      </w:r>
    </w:p>
    <w:p>
      <w:pPr>
        <w:pStyle w:val="Normalpara004"/>
        <w:spacing w:before="0" w:after="0"/>
        <w:jc w:val="left"/>
        <w:rPr>
          <w:rStyle w:val="text010"/>
          <w:rFonts w:ascii="Times New Roman" w:eastAsia="Times New Roman" w:hAnsi="Times New Roman" w:cs="Times New Roman"/>
          <w:b w:val="0"/>
          <w:bCs w:val="0"/>
          <w:i w:val="0"/>
          <w:iCs w:val="0"/>
          <w:sz w:val="28"/>
          <w:szCs w:val="28"/>
        </w:rPr>
      </w:pPr>
    </w:p>
    <w:p>
      <w:pPr>
        <w:pStyle w:val="Normalpara005"/>
        <w:spacing w:before="0" w:after="0" w:line="259" w:lineRule="auto"/>
        <w:jc w:val="left"/>
        <w:rPr>
          <w:rFonts w:ascii="Courier New" w:eastAsia="Courier New" w:hAnsi="Courier New" w:cs="Courier New"/>
          <w:b/>
          <w:bCs/>
          <w:i w:val="0"/>
          <w:iCs w:val="0"/>
          <w:sz w:val="32"/>
          <w:szCs w:val="32"/>
        </w:rPr>
      </w:pPr>
      <w:r>
        <w:rPr>
          <w:rStyle w:val="text011"/>
          <w:rFonts w:ascii="Times New Roman" w:eastAsia="Times New Roman" w:hAnsi="Times New Roman" w:cs="Times New Roman"/>
          <w:b/>
          <w:bCs/>
          <w:i w:val="0"/>
          <w:iCs w:val="0"/>
          <w:sz w:val="32"/>
          <w:szCs w:val="32"/>
        </w:rPr>
        <w:t>Contexto:</w:t>
      </w:r>
    </w:p>
    <w:p>
      <w:pPr>
        <w:pStyle w:val="Normalpara006"/>
        <w:spacing w:before="0" w:after="0" w:line="259" w:lineRule="auto"/>
        <w:jc w:val="left"/>
        <w:rPr>
          <w:rStyle w:val="text012"/>
          <w:rFonts w:ascii="Courier New" w:eastAsia="Courier New" w:hAnsi="Courier New" w:cs="Courier New"/>
          <w:b/>
          <w:bCs/>
          <w:i w:val="0"/>
          <w:iCs w:val="0"/>
          <w:sz w:val="24"/>
          <w:szCs w:val="24"/>
        </w:rPr>
      </w:pPr>
    </w:p>
    <w:p>
      <w:pPr>
        <w:pStyle w:val="Normalpara007"/>
        <w:spacing w:before="0" w:after="0" w:line="259" w:lineRule="auto"/>
        <w:jc w:val="left"/>
        <w:rPr>
          <w:rFonts w:ascii="Times New Roman" w:eastAsia="Times New Roman" w:hAnsi="Times New Roman" w:cs="Times New Roman"/>
          <w:b w:val="0"/>
          <w:bCs w:val="0"/>
          <w:i w:val="0"/>
          <w:iCs w:val="0"/>
          <w:color w:val="000000"/>
          <w:sz w:val="28"/>
          <w:szCs w:val="28"/>
        </w:rPr>
      </w:pPr>
      <w:r>
        <w:rPr>
          <w:rFonts w:ascii="Times New Roman" w:eastAsia="Times New Roman" w:hAnsi="Times New Roman" w:cs="Times New Roman"/>
          <w:b w:val="0"/>
          <w:bCs w:val="0"/>
          <w:i w:val="0"/>
          <w:iCs w:val="0"/>
          <w:color w:val="000000"/>
          <w:sz w:val="28"/>
          <w:szCs w:val="28"/>
        </w:rPr>
        <w:t xml:space="preserve">Queremos una desarrollar una aplicación en Java que sea capaz de gestionar las calificaciones de los alumnos de la clase de 2DAM que almacena los datos en una base de datos MySQL. Vamos a realizar el diseño básico que tendría el interfaz usando </w:t>
      </w:r>
      <w:r>
        <w:rPr>
          <w:rStyle w:val="text013"/>
          <w:rFonts w:ascii="Times New Roman" w:eastAsia="Times New Roman" w:hAnsi="Times New Roman" w:cs="Times New Roman"/>
          <w:b/>
          <w:bCs/>
          <w:i w:val="0"/>
          <w:iCs w:val="0"/>
          <w:color w:val="000000"/>
          <w:sz w:val="28"/>
          <w:szCs w:val="28"/>
        </w:rPr>
        <w:t>JavaFX</w:t>
      </w:r>
      <w:r>
        <w:rPr>
          <w:rFonts w:ascii="Times New Roman" w:eastAsia="Times New Roman" w:hAnsi="Times New Roman" w:cs="Times New Roman"/>
          <w:b w:val="0"/>
          <w:bCs w:val="0"/>
          <w:i w:val="0"/>
          <w:iCs w:val="0"/>
          <w:color w:val="000000"/>
          <w:sz w:val="28"/>
          <w:szCs w:val="28"/>
        </w:rPr>
        <w:t>.</w:t>
      </w:r>
    </w:p>
    <w:p>
      <w:pPr>
        <w:pStyle w:val="Normalpara008"/>
        <w:spacing w:before="0" w:after="0" w:line="259" w:lineRule="auto"/>
        <w:jc w:val="left"/>
        <w:rPr>
          <w:rStyle w:val="text014"/>
          <w:rFonts w:ascii="Times New Roman" w:eastAsia="Times New Roman" w:hAnsi="Times New Roman" w:cs="Times New Roman"/>
          <w:b w:val="0"/>
          <w:bCs w:val="0"/>
          <w:i w:val="0"/>
          <w:iCs w:val="0"/>
          <w:color w:val="000000"/>
          <w:sz w:val="28"/>
          <w:szCs w:val="28"/>
        </w:rPr>
      </w:pPr>
    </w:p>
    <w:p>
      <w:pPr>
        <w:pStyle w:val="Normalpara009"/>
        <w:spacing w:before="0" w:after="0" w:line="259" w:lineRule="auto"/>
        <w:jc w:val="left"/>
        <w:rPr>
          <w:rFonts w:ascii="Times New Roman" w:eastAsia="Times New Roman" w:hAnsi="Times New Roman" w:cs="Times New Roman"/>
          <w:b w:val="0"/>
          <w:bCs w:val="0"/>
          <w:i w:val="0"/>
          <w:iCs w:val="0"/>
          <w:color w:val="000000"/>
          <w:sz w:val="28"/>
          <w:szCs w:val="28"/>
        </w:rPr>
      </w:pPr>
      <w:r>
        <w:rPr>
          <w:rFonts w:ascii="Times New Roman" w:eastAsia="Times New Roman" w:hAnsi="Times New Roman" w:cs="Times New Roman"/>
          <w:b w:val="0"/>
          <w:bCs w:val="0"/>
          <w:i w:val="0"/>
          <w:iCs w:val="0"/>
          <w:color w:val="000000"/>
          <w:sz w:val="28"/>
          <w:szCs w:val="28"/>
        </w:rPr>
        <w:t>Necesitamos poder tratar además del nombre y los apellidos de los alumnos, cada una de las notas globales de cada módulo, para así poder obtener de un vistazo todas las calificaciones.</w:t>
      </w:r>
    </w:p>
    <w:p>
      <w:pPr>
        <w:pStyle w:val="Normalpara010"/>
        <w:spacing w:before="0" w:after="0" w:line="259" w:lineRule="auto"/>
        <w:jc w:val="left"/>
        <w:rPr>
          <w:rStyle w:val="text015"/>
          <w:rFonts w:ascii="Times New Roman" w:eastAsia="Times New Roman" w:hAnsi="Times New Roman" w:cs="Times New Roman"/>
          <w:b w:val="0"/>
          <w:bCs w:val="0"/>
          <w:i w:val="0"/>
          <w:iCs w:val="0"/>
          <w:color w:val="000000"/>
          <w:sz w:val="28"/>
          <w:szCs w:val="28"/>
        </w:rPr>
      </w:pPr>
    </w:p>
    <w:p>
      <w:pPr>
        <w:pStyle w:val="Normalpara011"/>
        <w:spacing w:before="0" w:after="0" w:line="259" w:lineRule="auto"/>
        <w:jc w:val="left"/>
        <w:rPr>
          <w:rFonts w:ascii="Times New Roman" w:eastAsia="Times New Roman" w:hAnsi="Times New Roman" w:cs="Times New Roman"/>
          <w:b w:val="0"/>
          <w:bCs w:val="0"/>
          <w:i w:val="0"/>
          <w:iCs w:val="0"/>
          <w:color w:val="000000"/>
          <w:sz w:val="28"/>
          <w:szCs w:val="28"/>
        </w:rPr>
      </w:pPr>
      <w:r>
        <w:rPr>
          <w:rFonts w:ascii="Times New Roman" w:eastAsia="Times New Roman" w:hAnsi="Times New Roman" w:cs="Times New Roman"/>
          <w:b w:val="0"/>
          <w:bCs w:val="0"/>
          <w:i w:val="0"/>
          <w:iCs w:val="0"/>
          <w:color w:val="000000"/>
          <w:sz w:val="28"/>
          <w:szCs w:val="28"/>
        </w:rPr>
        <w:t>Vamos a disponer de solo una vista en nuestra aplicación con los siguientes controles:</w:t>
      </w:r>
    </w:p>
    <w:p>
      <w:pPr>
        <w:pStyle w:val="Normalpara012"/>
        <w:spacing w:before="0" w:after="0" w:line="259" w:lineRule="auto"/>
        <w:jc w:val="left"/>
        <w:rPr>
          <w:rStyle w:val="text016"/>
          <w:rFonts w:ascii="Courier New" w:eastAsia="Courier New" w:hAnsi="Courier New" w:cs="Courier New"/>
          <w:b w:val="0"/>
          <w:bCs w:val="0"/>
          <w:i w:val="0"/>
          <w:iCs w:val="0"/>
          <w:color w:val="000000"/>
          <w:sz w:val="28"/>
          <w:szCs w:val="28"/>
        </w:rPr>
      </w:pPr>
    </w:p>
    <w:p>
      <w:pPr>
        <w:numPr>
          <w:ilvl w:val="0"/>
          <w:numId w:val="2"/>
        </w:numPr>
        <w:pBdr>
          <w:left w:val="none" w:sz="0" w:space="4" w:color="auto"/>
        </w:pBdr>
        <w:spacing w:before="0" w:after="0" w:line="259" w:lineRule="auto"/>
        <w:ind w:left="1440" w:right="0" w:hanging="413"/>
        <w:jc w:val="left"/>
        <w:rPr>
          <w:rFonts w:ascii="Symbol" w:eastAsia="Symbol" w:hAnsi="Symbol" w:cs="Symbol"/>
          <w:b w:val="0"/>
          <w:bCs w:val="0"/>
          <w:i w:val="0"/>
          <w:iCs w:val="0"/>
          <w:color w:val="000000"/>
          <w:sz w:val="28"/>
          <w:szCs w:val="28"/>
        </w:rPr>
      </w:pPr>
      <w:r>
        <w:rPr>
          <w:rStyle w:val="text017"/>
          <w:rFonts w:ascii="Times New Roman" w:eastAsia="Times New Roman" w:hAnsi="Times New Roman" w:cs="Times New Roman"/>
          <w:b w:val="0"/>
          <w:bCs w:val="0"/>
          <w:i w:val="0"/>
          <w:iCs w:val="0"/>
          <w:color w:val="000000"/>
          <w:sz w:val="28"/>
          <w:szCs w:val="28"/>
        </w:rPr>
        <w:t>Una tabla con las siguientes columnas: nombre, apellidos, AD, SGE, DI, PMDM, PSP, EIE y HLC.</w:t>
      </w:r>
    </w:p>
    <w:p>
      <w:pPr>
        <w:numPr>
          <w:ilvl w:val="0"/>
          <w:numId w:val="2"/>
        </w:numPr>
        <w:pBdr>
          <w:left w:val="none" w:sz="0" w:space="4" w:color="auto"/>
        </w:pBdr>
        <w:spacing w:after="0" w:line="259" w:lineRule="auto"/>
        <w:ind w:left="1440" w:right="0" w:hanging="413"/>
        <w:jc w:val="left"/>
        <w:rPr>
          <w:rFonts w:ascii="Symbol" w:eastAsia="Symbol" w:hAnsi="Symbol" w:cs="Symbol"/>
          <w:b w:val="0"/>
          <w:bCs w:val="0"/>
          <w:i w:val="0"/>
          <w:iCs w:val="0"/>
          <w:color w:val="000000"/>
          <w:sz w:val="28"/>
          <w:szCs w:val="28"/>
        </w:rPr>
      </w:pPr>
      <w:r>
        <w:rPr>
          <w:rStyle w:val="text018"/>
          <w:rFonts w:ascii="Times New Roman" w:eastAsia="Times New Roman" w:hAnsi="Times New Roman" w:cs="Times New Roman"/>
          <w:b w:val="0"/>
          <w:bCs w:val="0"/>
          <w:i w:val="0"/>
          <w:iCs w:val="0"/>
          <w:color w:val="000000"/>
          <w:sz w:val="28"/>
          <w:szCs w:val="28"/>
        </w:rPr>
        <w:t>Un formulario formado por 9 cajetines de texto y un botón que sirva para introducir un nuevo alumno con sus notas correspondientes en la tabla.</w:t>
      </w:r>
    </w:p>
    <w:p>
      <w:pPr>
        <w:numPr>
          <w:ilvl w:val="0"/>
          <w:numId w:val="2"/>
        </w:numPr>
        <w:pBdr>
          <w:left w:val="none" w:sz="0" w:space="4" w:color="auto"/>
        </w:pBdr>
        <w:spacing w:after="0" w:line="259" w:lineRule="auto"/>
        <w:ind w:left="1440" w:right="0" w:hanging="413"/>
        <w:jc w:val="left"/>
        <w:rPr>
          <w:rFonts w:ascii="Symbol" w:eastAsia="Symbol" w:hAnsi="Symbol" w:cs="Symbol"/>
          <w:b w:val="0"/>
          <w:bCs w:val="0"/>
          <w:i w:val="0"/>
          <w:iCs w:val="0"/>
          <w:color w:val="000000"/>
          <w:sz w:val="28"/>
          <w:szCs w:val="28"/>
        </w:rPr>
      </w:pPr>
      <w:r>
        <w:rPr>
          <w:rStyle w:val="text019"/>
          <w:rFonts w:ascii="Times New Roman" w:eastAsia="Times New Roman" w:hAnsi="Times New Roman" w:cs="Times New Roman"/>
          <w:b w:val="0"/>
          <w:bCs w:val="0"/>
          <w:i w:val="0"/>
          <w:iCs w:val="0"/>
          <w:color w:val="000000"/>
          <w:sz w:val="28"/>
          <w:szCs w:val="28"/>
        </w:rPr>
        <w:t>Un botón “descargar notas” que permita generar un pdf con todas las notas para usarlo en el claustro.</w:t>
      </w:r>
    </w:p>
    <w:p>
      <w:pPr>
        <w:numPr>
          <w:ilvl w:val="0"/>
          <w:numId w:val="2"/>
        </w:numPr>
        <w:pBdr>
          <w:left w:val="none" w:sz="0" w:space="4" w:color="auto"/>
        </w:pBdr>
        <w:spacing w:after="0" w:line="259" w:lineRule="auto"/>
        <w:ind w:left="1440" w:right="0" w:hanging="413"/>
        <w:jc w:val="left"/>
        <w:rPr>
          <w:rFonts w:ascii="Symbol" w:eastAsia="Symbol" w:hAnsi="Symbol" w:cs="Symbol"/>
          <w:b w:val="0"/>
          <w:bCs w:val="0"/>
          <w:i w:val="0"/>
          <w:iCs w:val="0"/>
          <w:color w:val="000000"/>
          <w:sz w:val="28"/>
          <w:szCs w:val="28"/>
        </w:rPr>
      </w:pPr>
      <w:r>
        <w:rPr>
          <w:rStyle w:val="text020"/>
          <w:rFonts w:ascii="Times New Roman" w:eastAsia="Times New Roman" w:hAnsi="Times New Roman" w:cs="Times New Roman"/>
          <w:b w:val="0"/>
          <w:bCs w:val="0"/>
          <w:i w:val="0"/>
          <w:iCs w:val="0"/>
          <w:color w:val="000000"/>
          <w:sz w:val="28"/>
          <w:szCs w:val="28"/>
        </w:rPr>
        <w:t>Un botón “salir” para salir.</w:t>
      </w:r>
    </w:p>
    <w:p>
      <w:pPr>
        <w:pStyle w:val="Normalpara013"/>
        <w:spacing w:before="0" w:after="0" w:line="259" w:lineRule="auto"/>
        <w:jc w:val="left"/>
        <w:rPr>
          <w:rStyle w:val="text021"/>
          <w:rFonts w:ascii="Times New Roman" w:eastAsia="Times New Roman" w:hAnsi="Times New Roman" w:cs="Times New Roman"/>
          <w:b w:val="0"/>
          <w:bCs w:val="0"/>
          <w:i w:val="0"/>
          <w:iCs w:val="0"/>
          <w:color w:val="000000"/>
          <w:sz w:val="28"/>
          <w:szCs w:val="28"/>
        </w:rPr>
      </w:pPr>
    </w:p>
    <w:p>
      <w:pPr>
        <w:pStyle w:val="Normalpara014"/>
        <w:spacing w:before="0" w:after="0" w:line="259" w:lineRule="auto"/>
        <w:jc w:val="left"/>
        <w:rPr>
          <w:rFonts w:ascii="Times New Roman" w:eastAsia="Times New Roman" w:hAnsi="Times New Roman" w:cs="Times New Roman"/>
          <w:b w:val="0"/>
          <w:bCs w:val="0"/>
          <w:i w:val="0"/>
          <w:iCs w:val="0"/>
          <w:color w:val="000000"/>
          <w:sz w:val="28"/>
          <w:szCs w:val="28"/>
        </w:rPr>
      </w:pPr>
      <w:r>
        <w:rPr>
          <w:rStyle w:val="text022"/>
          <w:rFonts w:ascii="Times New Roman" w:eastAsia="Times New Roman" w:hAnsi="Times New Roman" w:cs="Times New Roman"/>
          <w:b/>
          <w:bCs/>
          <w:i w:val="0"/>
          <w:iCs w:val="0"/>
          <w:color w:val="000000"/>
          <w:sz w:val="28"/>
          <w:szCs w:val="28"/>
        </w:rPr>
        <w:t>La disposición de los elementos en la vista debe ser lo más adecuada posible teniendo en cuenta la usabilidad de la aplicación.</w:t>
      </w:r>
    </w:p>
    <w:p>
      <w:pPr>
        <w:pStyle w:val="Normalpara015"/>
        <w:spacing w:before="0" w:after="0" w:line="259" w:lineRule="auto"/>
        <w:jc w:val="left"/>
        <w:rPr>
          <w:rStyle w:val="text023"/>
          <w:rFonts w:ascii="Times New Roman" w:eastAsia="Times New Roman" w:hAnsi="Times New Roman" w:cs="Times New Roman"/>
          <w:b w:val="0"/>
          <w:bCs w:val="0"/>
          <w:i w:val="0"/>
          <w:iCs w:val="0"/>
          <w:color w:val="000000"/>
          <w:sz w:val="28"/>
          <w:szCs w:val="28"/>
        </w:rPr>
      </w:pPr>
    </w:p>
    <w:p>
      <w:pPr>
        <w:pStyle w:val="Normalpara016"/>
        <w:spacing w:before="0" w:after="0"/>
        <w:jc w:val="center"/>
        <w:rPr>
          <w:rStyle w:val="text024"/>
          <w:rFonts w:ascii="Courier New" w:eastAsia="Courier New" w:hAnsi="Courier New" w:cs="Courier New"/>
          <w:b w:val="0"/>
          <w:bCs w:val="0"/>
          <w:i w:val="0"/>
          <w:iCs w:val="0"/>
          <w:sz w:val="24"/>
          <w:szCs w:val="24"/>
        </w:rPr>
      </w:pPr>
    </w:p>
    <w:p>
      <w:pPr>
        <w:pStyle w:val="Normalpara017"/>
        <w:spacing w:before="0" w:after="0"/>
        <w:jc w:val="left"/>
        <w:rPr>
          <w:rStyle w:val="text025"/>
          <w:rFonts w:ascii="Times New Roman" w:eastAsia="Times New Roman" w:hAnsi="Times New Roman" w:cs="Times New Roman"/>
          <w:b/>
          <w:bCs/>
          <w:i w:val="0"/>
          <w:iCs w:val="0"/>
          <w:sz w:val="28"/>
          <w:szCs w:val="28"/>
        </w:rPr>
      </w:pPr>
    </w:p>
    <w:p>
      <w:pPr>
        <w:pStyle w:val="Normalpara018"/>
        <w:spacing w:before="0" w:after="0"/>
        <w:jc w:val="left"/>
        <w:rPr>
          <w:rStyle w:val="text026"/>
          <w:rFonts w:ascii="Times New Roman" w:eastAsia="Times New Roman" w:hAnsi="Times New Roman" w:cs="Times New Roman"/>
          <w:b/>
          <w:bCs/>
          <w:i w:val="0"/>
          <w:iCs w:val="0"/>
          <w:sz w:val="28"/>
          <w:szCs w:val="28"/>
        </w:rPr>
      </w:pPr>
    </w:p>
    <w:p>
      <w:pPr>
        <w:pStyle w:val="Normalpara019"/>
        <w:spacing w:before="0" w:after="0"/>
        <w:jc w:val="left"/>
        <w:rPr>
          <w:rFonts w:ascii="Times New Roman" w:eastAsia="Times New Roman" w:hAnsi="Times New Roman" w:cs="Times New Roman"/>
          <w:b/>
          <w:bCs/>
          <w:i w:val="0"/>
          <w:iCs w:val="0"/>
          <w:sz w:val="28"/>
          <w:szCs w:val="28"/>
        </w:rPr>
      </w:pPr>
      <w:r>
        <w:rPr>
          <w:rFonts w:ascii="Times New Roman" w:eastAsia="Times New Roman" w:hAnsi="Times New Roman" w:cs="Times New Roman"/>
          <w:b/>
          <w:bCs/>
          <w:i w:val="0"/>
          <w:iCs w:val="0"/>
          <w:sz w:val="28"/>
          <w:szCs w:val="28"/>
        </w:rPr>
        <w:t>Se pide:</w:t>
      </w:r>
    </w:p>
    <w:p>
      <w:pPr>
        <w:pStyle w:val="Normalpara020"/>
        <w:spacing w:before="0" w:after="0"/>
        <w:jc w:val="left"/>
        <w:rPr>
          <w:rStyle w:val="text027"/>
          <w:rFonts w:ascii="Courier New" w:eastAsia="Courier New" w:hAnsi="Courier New" w:cs="Courier New"/>
          <w:b/>
          <w:bCs/>
          <w:i w:val="0"/>
          <w:iCs w:val="0"/>
          <w:sz w:val="24"/>
          <w:szCs w:val="24"/>
        </w:rPr>
      </w:pPr>
    </w:p>
    <w:p>
      <w:pPr>
        <w:pStyle w:val="Normalpara021"/>
        <w:spacing w:before="0" w:after="0" w:line="259" w:lineRule="auto"/>
        <w:jc w:val="left"/>
        <w:rPr>
          <w:rFonts w:ascii="Times New Roman" w:eastAsia="Times New Roman" w:hAnsi="Times New Roman" w:cs="Times New Roman"/>
          <w:b w:val="0"/>
          <w:bCs w:val="0"/>
          <w:i w:val="0"/>
          <w:iCs w:val="0"/>
          <w:sz w:val="28"/>
          <w:szCs w:val="28"/>
        </w:rPr>
      </w:pPr>
      <w:r>
        <w:rPr>
          <w:rStyle w:val="text028"/>
          <w:rFonts w:ascii="Times New Roman" w:eastAsia="Times New Roman" w:hAnsi="Times New Roman" w:cs="Times New Roman"/>
          <w:b/>
          <w:bCs/>
          <w:i w:val="0"/>
          <w:iCs w:val="0"/>
          <w:sz w:val="28"/>
          <w:szCs w:val="28"/>
        </w:rPr>
        <w:t xml:space="preserve">1) </w:t>
      </w:r>
      <w:r>
        <w:rPr>
          <w:rFonts w:ascii="Times New Roman" w:eastAsia="Times New Roman" w:hAnsi="Times New Roman" w:cs="Times New Roman"/>
          <w:b w:val="0"/>
          <w:bCs w:val="0"/>
          <w:i w:val="0"/>
          <w:iCs w:val="0"/>
          <w:sz w:val="28"/>
          <w:szCs w:val="28"/>
        </w:rPr>
        <w:t>Crear la vista principal de la aplicación en JavaFX usando SceneBuilder, teniendo en cuenta que todos los controles han de disponer de ayuda contextual cuando el ratón se pasa sobre él, indicando que función realizan.</w:t>
      </w:r>
    </w:p>
    <w:p>
      <w:pPr>
        <w:pStyle w:val="Normalpara022"/>
        <w:spacing w:before="0" w:after="0" w:line="259" w:lineRule="auto"/>
        <w:jc w:val="left"/>
        <w:rPr>
          <w:rStyle w:val="text029"/>
          <w:rFonts w:ascii="Courier New" w:eastAsia="Courier New" w:hAnsi="Courier New" w:cs="Courier New"/>
          <w:b w:val="0"/>
          <w:bCs w:val="0"/>
          <w:i w:val="0"/>
          <w:iCs w:val="0"/>
          <w:sz w:val="24"/>
          <w:szCs w:val="24"/>
        </w:rPr>
      </w:pPr>
    </w:p>
    <w:p>
      <w:pPr>
        <w:pStyle w:val="Normalpara023"/>
        <w:spacing w:before="0" w:after="0" w:line="259" w:lineRule="auto"/>
        <w:jc w:val="left"/>
        <w:rPr>
          <w:rFonts w:ascii="Times New Roman" w:eastAsia="Times New Roman" w:hAnsi="Times New Roman" w:cs="Times New Roman"/>
          <w:b w:val="0"/>
          <w:bCs w:val="0"/>
          <w:i w:val="0"/>
          <w:iCs w:val="0"/>
          <w:sz w:val="28"/>
          <w:szCs w:val="28"/>
        </w:rPr>
      </w:pPr>
      <w:r>
        <w:rPr>
          <w:rFonts w:ascii="Times New Roman" w:eastAsia="Times New Roman" w:hAnsi="Times New Roman" w:cs="Times New Roman"/>
          <w:b w:val="0"/>
          <w:bCs w:val="0"/>
          <w:i w:val="0"/>
          <w:iCs w:val="0"/>
          <w:sz w:val="28"/>
          <w:szCs w:val="28"/>
        </w:rPr>
        <w:t>Añadir a vuestra respuesta lo siguiente:</w:t>
      </w:r>
    </w:p>
    <w:p>
      <w:pPr>
        <w:numPr>
          <w:ilvl w:val="0"/>
          <w:numId w:val="3"/>
        </w:numPr>
        <w:pBdr>
          <w:left w:val="none" w:sz="0" w:space="2" w:color="auto"/>
        </w:pBdr>
        <w:spacing w:before="0" w:after="0" w:line="259" w:lineRule="auto"/>
        <w:ind w:left="1440" w:right="0" w:hanging="360"/>
        <w:jc w:val="left"/>
        <w:rPr>
          <w:rFonts w:ascii="Times New Roman" w:eastAsia="Times New Roman" w:hAnsi="Times New Roman" w:cs="Times New Roman"/>
          <w:b w:val="0"/>
          <w:bCs w:val="0"/>
          <w:i w:val="0"/>
          <w:iCs w:val="0"/>
          <w:sz w:val="28"/>
          <w:szCs w:val="28"/>
        </w:rPr>
      </w:pPr>
      <w:r>
        <w:rPr>
          <w:rFonts w:ascii="Times New Roman" w:eastAsia="Times New Roman" w:hAnsi="Times New Roman" w:cs="Times New Roman"/>
          <w:b w:val="0"/>
          <w:bCs w:val="0"/>
          <w:i w:val="0"/>
          <w:iCs w:val="0"/>
          <w:sz w:val="28"/>
          <w:szCs w:val="28"/>
        </w:rPr>
        <w:t>el archivo .fxml creado,</w:t>
      </w:r>
    </w:p>
    <w:p>
      <w:pPr>
        <w:numPr>
          <w:ilvl w:val="0"/>
          <w:numId w:val="3"/>
        </w:numPr>
        <w:pBdr>
          <w:left w:val="none" w:sz="0" w:space="2" w:color="auto"/>
        </w:pBdr>
        <w:spacing w:after="0" w:line="259" w:lineRule="auto"/>
        <w:ind w:left="1440" w:right="0" w:hanging="360"/>
        <w:jc w:val="left"/>
        <w:rPr>
          <w:rFonts w:ascii="Times New Roman" w:eastAsia="Times New Roman" w:hAnsi="Times New Roman" w:cs="Times New Roman"/>
          <w:b w:val="0"/>
          <w:bCs w:val="0"/>
          <w:i w:val="0"/>
          <w:iCs w:val="0"/>
          <w:sz w:val="28"/>
          <w:szCs w:val="28"/>
        </w:rPr>
      </w:pPr>
      <w:r>
        <w:rPr>
          <w:rFonts w:ascii="Times New Roman" w:eastAsia="Times New Roman" w:hAnsi="Times New Roman" w:cs="Times New Roman"/>
          <w:b w:val="0"/>
          <w:bCs w:val="0"/>
          <w:i w:val="0"/>
          <w:iCs w:val="0"/>
          <w:sz w:val="28"/>
          <w:szCs w:val="28"/>
        </w:rPr>
        <w:t xml:space="preserve">Una captura en la que se vea la ventana </w:t>
      </w:r>
    </w:p>
    <w:p>
      <w:pPr>
        <w:pStyle w:val="Normalpara024"/>
        <w:spacing w:before="0" w:after="0" w:line="259" w:lineRule="auto"/>
        <w:ind w:firstLine="708"/>
        <w:jc w:val="left"/>
        <w:rPr>
          <w:rStyle w:val="text030"/>
          <w:rFonts w:ascii="Courier New" w:eastAsia="Courier New" w:hAnsi="Courier New" w:cs="Courier New"/>
          <w:b w:val="0"/>
          <w:bCs w:val="0"/>
          <w:i w:val="0"/>
          <w:iCs w:val="0"/>
          <w:sz w:val="24"/>
          <w:szCs w:val="24"/>
        </w:rPr>
      </w:pPr>
    </w:p>
    <w:p>
      <w:pPr>
        <w:pStyle w:val="Normalpara025"/>
        <w:spacing w:before="0" w:after="0" w:line="259" w:lineRule="auto"/>
        <w:jc w:val="left"/>
        <w:rPr>
          <w:rFonts w:ascii="Times New Roman" w:eastAsia="Times New Roman" w:hAnsi="Times New Roman" w:cs="Times New Roman"/>
          <w:b w:val="0"/>
          <w:bCs w:val="0"/>
          <w:i/>
          <w:iCs/>
          <w:sz w:val="28"/>
          <w:szCs w:val="28"/>
        </w:rPr>
      </w:pPr>
      <w:r>
        <w:rPr>
          <w:rFonts w:ascii="Times New Roman" w:eastAsia="Times New Roman" w:hAnsi="Times New Roman" w:cs="Times New Roman"/>
          <w:b w:val="0"/>
          <w:bCs w:val="0"/>
          <w:i/>
          <w:iCs/>
          <w:sz w:val="28"/>
          <w:szCs w:val="28"/>
        </w:rPr>
        <w:t>(2 puntos)</w:t>
      </w:r>
    </w:p>
    <w:p>
      <w:pPr>
        <w:pStyle w:val="Normalpara026"/>
        <w:spacing w:before="0" w:after="0" w:line="259" w:lineRule="auto"/>
        <w:jc w:val="left"/>
        <w:rPr>
          <w:rStyle w:val="text031"/>
          <w:rFonts w:ascii="Courier New" w:eastAsia="Courier New" w:hAnsi="Courier New" w:cs="Courier New"/>
          <w:b w:val="0"/>
          <w:bCs w:val="0"/>
          <w:i w:val="0"/>
          <w:iCs w:val="0"/>
          <w:sz w:val="24"/>
          <w:szCs w:val="24"/>
        </w:rPr>
      </w:pPr>
    </w:p>
    <w:p>
      <w:pPr>
        <w:pStyle w:val="Normalpara027"/>
        <w:spacing w:before="0" w:after="0" w:line="259" w:lineRule="auto"/>
        <w:jc w:val="left"/>
        <w:rPr>
          <w:rStyle w:val="text032"/>
          <w:rFonts w:ascii="Courier New" w:eastAsia="Courier New" w:hAnsi="Courier New" w:cs="Courier New"/>
          <w:b w:val="0"/>
          <w:bCs w:val="0"/>
          <w:i w:val="0"/>
          <w:iCs w:val="0"/>
          <w:sz w:val="24"/>
          <w:szCs w:val="24"/>
        </w:rPr>
      </w:pPr>
    </w:p>
    <w:p>
      <w:pPr>
        <w:pStyle w:val="Normalpara028"/>
        <w:spacing w:before="0" w:after="0" w:line="259" w:lineRule="auto"/>
        <w:jc w:val="left"/>
        <w:rPr>
          <w:rFonts w:ascii="Times New Roman" w:eastAsia="Times New Roman" w:hAnsi="Times New Roman" w:cs="Times New Roman"/>
          <w:b w:val="0"/>
          <w:bCs w:val="0"/>
          <w:i w:val="0"/>
          <w:iCs w:val="0"/>
          <w:color w:val="000000"/>
          <w:sz w:val="28"/>
          <w:szCs w:val="28"/>
        </w:rPr>
      </w:pPr>
      <w:r>
        <w:rPr>
          <w:rStyle w:val="text033"/>
          <w:rFonts w:ascii="Times New Roman" w:eastAsia="Times New Roman" w:hAnsi="Times New Roman" w:cs="Times New Roman"/>
          <w:b/>
          <w:bCs/>
          <w:i w:val="0"/>
          <w:iCs w:val="0"/>
          <w:color w:val="000000"/>
          <w:sz w:val="28"/>
          <w:szCs w:val="28"/>
        </w:rPr>
        <w:t xml:space="preserve">2) </w:t>
      </w:r>
      <w:r>
        <w:rPr>
          <w:rFonts w:ascii="Times New Roman" w:eastAsia="Times New Roman" w:hAnsi="Times New Roman" w:cs="Times New Roman"/>
          <w:b w:val="0"/>
          <w:bCs w:val="0"/>
          <w:i w:val="0"/>
          <w:iCs w:val="0"/>
          <w:color w:val="000000"/>
          <w:sz w:val="28"/>
          <w:szCs w:val="28"/>
        </w:rPr>
        <w:t xml:space="preserve">Crear la clase Alumno necesaria para mostrar los dados en la vista principal y crear el controlador de la aplicación de manera que al inicio de la ejecución añada 3 alumnos de prueba en la tabla </w:t>
      </w:r>
      <w:r>
        <w:rPr>
          <w:rStyle w:val="text034"/>
          <w:rFonts w:ascii="Times New Roman" w:eastAsia="Times New Roman" w:hAnsi="Times New Roman" w:cs="Times New Roman"/>
          <w:b/>
          <w:bCs/>
          <w:i w:val="0"/>
          <w:iCs w:val="0"/>
          <w:color w:val="000000"/>
          <w:sz w:val="28"/>
          <w:szCs w:val="28"/>
          <w:u w:val="single" w:color="000000"/>
        </w:rPr>
        <w:t>(no es necesario que los cargue desde la base de datos)</w:t>
      </w:r>
      <w:r>
        <w:rPr>
          <w:rStyle w:val="text035"/>
          <w:rFonts w:ascii="Times New Roman" w:eastAsia="Times New Roman" w:hAnsi="Times New Roman" w:cs="Times New Roman"/>
          <w:b/>
          <w:bCs/>
          <w:i w:val="0"/>
          <w:iCs w:val="0"/>
          <w:color w:val="000000"/>
          <w:sz w:val="28"/>
          <w:szCs w:val="28"/>
        </w:rPr>
        <w:t xml:space="preserve">, </w:t>
      </w:r>
      <w:r>
        <w:rPr>
          <w:rFonts w:ascii="Times New Roman" w:eastAsia="Times New Roman" w:hAnsi="Times New Roman" w:cs="Times New Roman"/>
          <w:b w:val="0"/>
          <w:bCs w:val="0"/>
          <w:i w:val="0"/>
          <w:iCs w:val="0"/>
          <w:color w:val="000000"/>
          <w:sz w:val="28"/>
          <w:szCs w:val="28"/>
        </w:rPr>
        <w:t>y permita añadir alumnos durante la ejecución usando el formulario creado.</w:t>
      </w:r>
    </w:p>
    <w:p>
      <w:pPr>
        <w:pStyle w:val="Normalpara029"/>
        <w:spacing w:before="0" w:after="0" w:line="259" w:lineRule="auto"/>
        <w:jc w:val="left"/>
        <w:rPr>
          <w:rStyle w:val="text036"/>
          <w:rFonts w:ascii="Times New Roman" w:eastAsia="Times New Roman" w:hAnsi="Times New Roman" w:cs="Times New Roman"/>
          <w:b w:val="0"/>
          <w:bCs w:val="0"/>
          <w:i w:val="0"/>
          <w:iCs w:val="0"/>
          <w:color w:val="000000"/>
          <w:sz w:val="28"/>
          <w:szCs w:val="28"/>
        </w:rPr>
      </w:pPr>
    </w:p>
    <w:p>
      <w:pPr>
        <w:pStyle w:val="Normalpara030"/>
        <w:spacing w:before="0" w:after="0" w:line="259" w:lineRule="auto"/>
        <w:jc w:val="left"/>
        <w:rPr>
          <w:rFonts w:ascii="Times New Roman" w:eastAsia="Times New Roman" w:hAnsi="Times New Roman" w:cs="Times New Roman"/>
          <w:b w:val="0"/>
          <w:bCs w:val="0"/>
          <w:i w:val="0"/>
          <w:iCs w:val="0"/>
          <w:color w:val="000000"/>
          <w:sz w:val="28"/>
          <w:szCs w:val="28"/>
        </w:rPr>
      </w:pPr>
      <w:r>
        <w:rPr>
          <w:rFonts w:ascii="Times New Roman" w:eastAsia="Times New Roman" w:hAnsi="Times New Roman" w:cs="Times New Roman"/>
          <w:b w:val="0"/>
          <w:bCs w:val="0"/>
          <w:i w:val="0"/>
          <w:iCs w:val="0"/>
          <w:color w:val="000000"/>
          <w:sz w:val="28"/>
          <w:szCs w:val="28"/>
        </w:rPr>
        <w:t>Todos los campos serán obligatorios y el controlador deberá validar que las notas estén en el intervalo [0-10].</w:t>
      </w:r>
    </w:p>
    <w:p>
      <w:pPr>
        <w:pStyle w:val="Normalpara031"/>
        <w:spacing w:before="0" w:after="0" w:line="259" w:lineRule="auto"/>
        <w:jc w:val="left"/>
        <w:rPr>
          <w:rStyle w:val="text037"/>
          <w:rFonts w:ascii="Times New Roman" w:eastAsia="Times New Roman" w:hAnsi="Times New Roman" w:cs="Times New Roman"/>
          <w:b w:val="0"/>
          <w:bCs w:val="0"/>
          <w:i w:val="0"/>
          <w:iCs w:val="0"/>
          <w:color w:val="000000"/>
          <w:sz w:val="28"/>
          <w:szCs w:val="28"/>
        </w:rPr>
      </w:pPr>
    </w:p>
    <w:p>
      <w:pPr>
        <w:pStyle w:val="Normalpara032"/>
        <w:spacing w:before="0" w:after="0" w:line="259" w:lineRule="auto"/>
        <w:jc w:val="left"/>
        <w:rPr>
          <w:rFonts w:ascii="Times New Roman" w:eastAsia="Times New Roman" w:hAnsi="Times New Roman" w:cs="Times New Roman"/>
          <w:b w:val="0"/>
          <w:bCs w:val="0"/>
          <w:i w:val="0"/>
          <w:iCs w:val="0"/>
          <w:color w:val="000000"/>
          <w:sz w:val="28"/>
          <w:szCs w:val="28"/>
        </w:rPr>
      </w:pPr>
      <w:r>
        <w:rPr>
          <w:rFonts w:ascii="Times New Roman" w:eastAsia="Times New Roman" w:hAnsi="Times New Roman" w:cs="Times New Roman"/>
          <w:b w:val="0"/>
          <w:bCs w:val="0"/>
          <w:i w:val="0"/>
          <w:iCs w:val="0"/>
          <w:color w:val="000000"/>
          <w:sz w:val="28"/>
          <w:szCs w:val="28"/>
        </w:rPr>
        <w:t>La funcionalidad de la tabla debe ser que, al pulsar sobre un alumno, aparezca un texto en un pequeño modal que muestre:</w:t>
      </w:r>
    </w:p>
    <w:p>
      <w:pPr>
        <w:pStyle w:val="Normalpara033"/>
        <w:spacing w:before="0" w:after="0" w:line="259" w:lineRule="auto"/>
        <w:jc w:val="left"/>
        <w:rPr>
          <w:rStyle w:val="text038"/>
          <w:rFonts w:ascii="Courier New" w:eastAsia="Courier New" w:hAnsi="Courier New" w:cs="Courier New"/>
          <w:b w:val="0"/>
          <w:bCs w:val="0"/>
          <w:i w:val="0"/>
          <w:iCs w:val="0"/>
          <w:color w:val="000000"/>
          <w:sz w:val="28"/>
          <w:szCs w:val="28"/>
        </w:rPr>
      </w:pPr>
    </w:p>
    <w:p>
      <w:pPr>
        <w:numPr>
          <w:ilvl w:val="0"/>
          <w:numId w:val="4"/>
        </w:numPr>
        <w:pBdr>
          <w:left w:val="none" w:sz="0" w:space="4" w:color="auto"/>
        </w:pBdr>
        <w:spacing w:before="0" w:after="0" w:line="259" w:lineRule="auto"/>
        <w:ind w:left="1440" w:right="0" w:hanging="413"/>
        <w:jc w:val="left"/>
        <w:rPr>
          <w:rFonts w:ascii="Symbol" w:eastAsia="Symbol" w:hAnsi="Symbol" w:cs="Symbol"/>
          <w:b w:val="0"/>
          <w:bCs w:val="0"/>
          <w:i w:val="0"/>
          <w:iCs w:val="0"/>
          <w:color w:val="000000"/>
          <w:sz w:val="28"/>
          <w:szCs w:val="28"/>
        </w:rPr>
      </w:pPr>
      <w:r>
        <w:rPr>
          <w:rStyle w:val="text039"/>
          <w:rFonts w:ascii="Times New Roman" w:eastAsia="Times New Roman" w:hAnsi="Times New Roman" w:cs="Times New Roman"/>
          <w:b w:val="0"/>
          <w:bCs w:val="0"/>
          <w:i w:val="0"/>
          <w:iCs w:val="0"/>
          <w:color w:val="000000"/>
          <w:sz w:val="28"/>
          <w:szCs w:val="28"/>
        </w:rPr>
        <w:t>La nota media si tiene aprobados todos los módulos.</w:t>
      </w:r>
    </w:p>
    <w:p>
      <w:pPr>
        <w:numPr>
          <w:ilvl w:val="0"/>
          <w:numId w:val="4"/>
        </w:numPr>
        <w:pBdr>
          <w:left w:val="none" w:sz="0" w:space="4" w:color="auto"/>
        </w:pBdr>
        <w:spacing w:after="0" w:line="259" w:lineRule="auto"/>
        <w:ind w:left="1440" w:right="0" w:hanging="413"/>
        <w:jc w:val="left"/>
        <w:rPr>
          <w:rFonts w:ascii="Symbol" w:eastAsia="Symbol" w:hAnsi="Symbol" w:cs="Symbol"/>
          <w:b w:val="0"/>
          <w:bCs w:val="0"/>
          <w:i w:val="0"/>
          <w:iCs w:val="0"/>
          <w:color w:val="000000"/>
          <w:sz w:val="28"/>
          <w:szCs w:val="28"/>
        </w:rPr>
      </w:pPr>
      <w:r>
        <w:rPr>
          <w:rStyle w:val="text040"/>
          <w:rFonts w:ascii="Times New Roman" w:eastAsia="Times New Roman" w:hAnsi="Times New Roman" w:cs="Times New Roman"/>
          <w:b w:val="0"/>
          <w:bCs w:val="0"/>
          <w:i w:val="0"/>
          <w:iCs w:val="0"/>
          <w:color w:val="000000"/>
          <w:sz w:val="28"/>
          <w:szCs w:val="28"/>
        </w:rPr>
        <w:t>El número de módulos suspensos (solo si tuviera algún módulo suspenso)</w:t>
      </w:r>
    </w:p>
    <w:p>
      <w:pPr>
        <w:pStyle w:val="Normalpara034"/>
        <w:spacing w:before="0" w:after="0" w:line="259" w:lineRule="auto"/>
        <w:jc w:val="left"/>
        <w:rPr>
          <w:rStyle w:val="text041"/>
          <w:rFonts w:ascii="Times New Roman" w:eastAsia="Times New Roman" w:hAnsi="Times New Roman" w:cs="Times New Roman"/>
          <w:b w:val="0"/>
          <w:bCs w:val="0"/>
          <w:i w:val="0"/>
          <w:iCs w:val="0"/>
          <w:color w:val="000000"/>
          <w:sz w:val="28"/>
          <w:szCs w:val="28"/>
        </w:rPr>
      </w:pPr>
    </w:p>
    <w:p>
      <w:pPr>
        <w:pStyle w:val="Normalpara035"/>
        <w:spacing w:before="0" w:after="0" w:line="259" w:lineRule="auto"/>
        <w:jc w:val="left"/>
        <w:rPr>
          <w:rFonts w:ascii="Times New Roman" w:eastAsia="Times New Roman" w:hAnsi="Times New Roman" w:cs="Times New Roman"/>
          <w:b w:val="0"/>
          <w:bCs w:val="0"/>
          <w:i w:val="0"/>
          <w:iCs w:val="0"/>
          <w:color w:val="000000"/>
          <w:sz w:val="28"/>
          <w:szCs w:val="28"/>
        </w:rPr>
      </w:pPr>
      <w:r>
        <w:rPr>
          <w:rFonts w:ascii="Times New Roman" w:eastAsia="Times New Roman" w:hAnsi="Times New Roman" w:cs="Times New Roman"/>
          <w:b w:val="0"/>
          <w:bCs w:val="0"/>
          <w:i w:val="0"/>
          <w:iCs w:val="0"/>
          <w:color w:val="000000"/>
          <w:sz w:val="28"/>
          <w:szCs w:val="28"/>
        </w:rPr>
        <w:t>Hay que tener en cuenta que todo el código deberá estar debidamente documentado.</w:t>
      </w:r>
    </w:p>
    <w:p>
      <w:pPr>
        <w:pStyle w:val="Normalpara036"/>
        <w:spacing w:before="0" w:after="0" w:line="259" w:lineRule="auto"/>
        <w:jc w:val="left"/>
        <w:rPr>
          <w:rStyle w:val="text042"/>
          <w:rFonts w:ascii="Times New Roman" w:eastAsia="Times New Roman" w:hAnsi="Times New Roman" w:cs="Times New Roman"/>
          <w:b w:val="0"/>
          <w:bCs w:val="0"/>
          <w:i w:val="0"/>
          <w:iCs w:val="0"/>
          <w:sz w:val="28"/>
          <w:szCs w:val="28"/>
        </w:rPr>
      </w:pPr>
    </w:p>
    <w:p>
      <w:pPr>
        <w:pStyle w:val="Normalpara037"/>
        <w:spacing w:before="0" w:after="0" w:line="259" w:lineRule="auto"/>
        <w:jc w:val="left"/>
        <w:rPr>
          <w:rFonts w:ascii="Times New Roman" w:eastAsia="Times New Roman" w:hAnsi="Times New Roman" w:cs="Times New Roman"/>
          <w:b w:val="0"/>
          <w:bCs w:val="0"/>
          <w:i/>
          <w:iCs/>
          <w:sz w:val="28"/>
          <w:szCs w:val="28"/>
        </w:rPr>
      </w:pPr>
      <w:r>
        <w:rPr>
          <w:rFonts w:ascii="Times New Roman" w:eastAsia="Times New Roman" w:hAnsi="Times New Roman" w:cs="Times New Roman"/>
          <w:b w:val="0"/>
          <w:bCs w:val="0"/>
          <w:i/>
          <w:iCs/>
          <w:sz w:val="28"/>
          <w:szCs w:val="28"/>
        </w:rPr>
        <w:t>(2,5 puntos)</w:t>
      </w:r>
    </w:p>
    <w:p>
      <w:pPr>
        <w:pStyle w:val="Normalpara038"/>
        <w:spacing w:before="0" w:after="0" w:line="259" w:lineRule="auto"/>
        <w:jc w:val="left"/>
        <w:rPr>
          <w:rStyle w:val="text043"/>
          <w:rFonts w:ascii="Times New Roman" w:eastAsia="Times New Roman" w:hAnsi="Times New Roman" w:cs="Times New Roman"/>
          <w:b w:val="0"/>
          <w:bCs w:val="0"/>
          <w:i w:val="0"/>
          <w:iCs w:val="0"/>
          <w:sz w:val="28"/>
          <w:szCs w:val="28"/>
        </w:rPr>
      </w:pPr>
    </w:p>
    <w:p>
      <w:pPr>
        <w:pStyle w:val="Normalpara039"/>
        <w:spacing w:before="0" w:after="0" w:line="259" w:lineRule="auto"/>
        <w:jc w:val="left"/>
        <w:rPr>
          <w:rStyle w:val="text044"/>
          <w:rFonts w:ascii="Times New Roman" w:eastAsia="Times New Roman" w:hAnsi="Times New Roman" w:cs="Times New Roman"/>
          <w:b w:val="0"/>
          <w:bCs w:val="0"/>
          <w:i w:val="0"/>
          <w:iCs w:val="0"/>
          <w:sz w:val="28"/>
          <w:szCs w:val="28"/>
        </w:rPr>
      </w:pPr>
    </w:p>
    <w:p>
      <w:pPr>
        <w:pStyle w:val="Normalpara040"/>
        <w:spacing w:before="0" w:after="0"/>
        <w:jc w:val="left"/>
        <w:rPr>
          <w:rFonts w:ascii="Times New Roman" w:eastAsia="Times New Roman" w:hAnsi="Times New Roman" w:cs="Times New Roman"/>
          <w:b w:val="0"/>
          <w:bCs w:val="0"/>
          <w:i/>
          <w:iCs/>
          <w:sz w:val="28"/>
          <w:szCs w:val="28"/>
        </w:rPr>
      </w:pPr>
      <w:r>
        <w:rPr>
          <w:rStyle w:val="text045"/>
          <w:rFonts w:ascii="Times New Roman" w:eastAsia="Times New Roman" w:hAnsi="Times New Roman" w:cs="Times New Roman"/>
          <w:b/>
          <w:bCs/>
          <w:i w:val="0"/>
          <w:iCs w:val="0"/>
          <w:sz w:val="28"/>
          <w:szCs w:val="28"/>
        </w:rPr>
        <w:t>3)</w:t>
      </w:r>
      <w:r>
        <w:rPr>
          <w:rStyle w:val="text046"/>
          <w:rFonts w:ascii="Times New Roman" w:eastAsia="Times New Roman" w:hAnsi="Times New Roman" w:cs="Times New Roman"/>
          <w:b w:val="0"/>
          <w:bCs w:val="0"/>
          <w:i w:val="0"/>
          <w:iCs w:val="0"/>
          <w:sz w:val="28"/>
          <w:szCs w:val="28"/>
        </w:rPr>
        <w:t xml:space="preserve"> Crear una base de datos en tu servidor MySQL local que sirva para almacenar la información de los alumnos e introducir los mismos 3 alumnos de prueba que en el apartado anterior y otros 3 más de prueba.</w:t>
      </w:r>
      <w:r>
        <w:rPr>
          <w:rFonts w:ascii="Times New Roman" w:eastAsia="Times New Roman" w:hAnsi="Times New Roman" w:cs="Times New Roman"/>
          <w:b w:val="0"/>
          <w:bCs w:val="0"/>
          <w:i/>
          <w:iCs/>
          <w:sz w:val="28"/>
          <w:szCs w:val="28"/>
        </w:rPr>
        <w:t xml:space="preserve">  (0,5 puntos)</w:t>
      </w:r>
    </w:p>
    <w:p>
      <w:pPr>
        <w:pStyle w:val="Normalpara041"/>
        <w:spacing w:before="0" w:after="0" w:line="259" w:lineRule="auto"/>
        <w:jc w:val="left"/>
        <w:rPr>
          <w:rFonts w:ascii="Courier New" w:eastAsia="Courier New" w:hAnsi="Courier New" w:cs="Courier New"/>
          <w:b w:val="0"/>
          <w:bCs w:val="0"/>
          <w:i w:val="0"/>
          <w:iCs w:val="0"/>
          <w:sz w:val="28"/>
          <w:szCs w:val="28"/>
        </w:rPr>
      </w:pPr>
      <w:r>
        <w:rPr>
          <w:rFonts w:ascii="Courier New" w:eastAsia="Courier New" w:hAnsi="Courier New" w:cs="Courier New"/>
          <w:b w:val="0"/>
          <w:bCs w:val="0"/>
          <w:i w:val="0"/>
          <w:iCs w:val="0"/>
          <w:sz w:val="28"/>
          <w:szCs w:val="28"/>
        </w:rPr>
        <w:br/>
      </w:r>
      <w:r>
        <w:rPr>
          <w:rStyle w:val="text047"/>
          <w:rFonts w:ascii="Times New Roman" w:eastAsia="Times New Roman" w:hAnsi="Times New Roman" w:cs="Times New Roman"/>
          <w:b w:val="0"/>
          <w:bCs w:val="0"/>
          <w:i w:val="0"/>
          <w:iCs w:val="0"/>
          <w:sz w:val="28"/>
          <w:szCs w:val="28"/>
        </w:rPr>
        <w:t xml:space="preserve">Adjuntar una captura de pantalla con el contenido de la tabla creada </w:t>
      </w:r>
    </w:p>
    <w:p>
      <w:pPr>
        <w:pStyle w:val="Normalpara042"/>
        <w:spacing w:before="0" w:after="0"/>
        <w:jc w:val="left"/>
        <w:rPr>
          <w:rStyle w:val="text048"/>
          <w:rFonts w:ascii="Times New Roman" w:eastAsia="Times New Roman" w:hAnsi="Times New Roman" w:cs="Times New Roman"/>
          <w:b w:val="0"/>
          <w:bCs w:val="0"/>
          <w:i w:val="0"/>
          <w:iCs w:val="0"/>
          <w:sz w:val="28"/>
          <w:szCs w:val="28"/>
        </w:rPr>
      </w:pPr>
    </w:p>
    <w:p>
      <w:pPr>
        <w:pStyle w:val="Normalpara043"/>
        <w:spacing w:before="0" w:after="0"/>
        <w:jc w:val="left"/>
        <w:rPr>
          <w:rStyle w:val="text049"/>
          <w:rFonts w:ascii="Times New Roman" w:eastAsia="Times New Roman" w:hAnsi="Times New Roman" w:cs="Times New Roman"/>
          <w:b w:val="0"/>
          <w:bCs w:val="0"/>
          <w:i w:val="0"/>
          <w:iCs w:val="0"/>
          <w:sz w:val="28"/>
          <w:szCs w:val="28"/>
        </w:rPr>
      </w:pPr>
    </w:p>
    <w:p>
      <w:pPr>
        <w:pStyle w:val="Normalpara044"/>
        <w:spacing w:before="0" w:after="0"/>
        <w:jc w:val="left"/>
        <w:rPr>
          <w:rStyle w:val="text050"/>
          <w:rFonts w:ascii="Times New Roman" w:eastAsia="Times New Roman" w:hAnsi="Times New Roman" w:cs="Times New Roman"/>
          <w:b w:val="0"/>
          <w:bCs w:val="0"/>
          <w:i w:val="0"/>
          <w:iCs w:val="0"/>
          <w:sz w:val="28"/>
          <w:szCs w:val="28"/>
        </w:rPr>
      </w:pPr>
    </w:p>
    <w:p>
      <w:pPr>
        <w:pStyle w:val="Normalpara045"/>
        <w:spacing w:before="0" w:after="0"/>
        <w:jc w:val="left"/>
        <w:rPr>
          <w:rFonts w:ascii="Times New Roman" w:eastAsia="Times New Roman" w:hAnsi="Times New Roman" w:cs="Times New Roman"/>
          <w:b w:val="0"/>
          <w:bCs w:val="0"/>
          <w:i w:val="0"/>
          <w:iCs w:val="0"/>
          <w:color w:val="000000"/>
          <w:sz w:val="28"/>
          <w:szCs w:val="28"/>
        </w:rPr>
      </w:pPr>
      <w:r>
        <w:rPr>
          <w:rStyle w:val="text051"/>
          <w:rFonts w:ascii="Times New Roman" w:eastAsia="Times New Roman" w:hAnsi="Times New Roman" w:cs="Times New Roman"/>
          <w:b/>
          <w:bCs/>
          <w:i w:val="0"/>
          <w:iCs w:val="0"/>
          <w:color w:val="000000"/>
          <w:sz w:val="28"/>
          <w:szCs w:val="28"/>
        </w:rPr>
        <w:t xml:space="preserve">4) </w:t>
      </w:r>
      <w:r>
        <w:rPr>
          <w:rFonts w:ascii="Times New Roman" w:eastAsia="Times New Roman" w:hAnsi="Times New Roman" w:cs="Times New Roman"/>
          <w:b w:val="0"/>
          <w:bCs w:val="0"/>
          <w:i w:val="0"/>
          <w:iCs w:val="0"/>
          <w:color w:val="000000"/>
          <w:sz w:val="28"/>
          <w:szCs w:val="28"/>
        </w:rPr>
        <w:t>Crear un informe en Jasper Studio que sirva para generar un informe de las notas de todos los alumnos y crear con él un archivo pdf con todas las notas de los alumnos. Se valorará especialmente el diseño gráfico del informe.</w:t>
      </w:r>
    </w:p>
    <w:p>
      <w:pPr>
        <w:pStyle w:val="Normalpara046"/>
        <w:spacing w:before="0" w:after="0"/>
        <w:jc w:val="left"/>
        <w:rPr>
          <w:rFonts w:ascii="Times New Roman" w:eastAsia="Times New Roman" w:hAnsi="Times New Roman" w:cs="Times New Roman"/>
          <w:b/>
          <w:bCs/>
          <w:i w:val="0"/>
          <w:iCs w:val="0"/>
          <w:color w:val="000000"/>
          <w:sz w:val="28"/>
          <w:szCs w:val="28"/>
        </w:rPr>
      </w:pPr>
      <w:r>
        <w:rPr>
          <w:rFonts w:ascii="Times New Roman" w:eastAsia="Times New Roman" w:hAnsi="Times New Roman" w:cs="Times New Roman"/>
          <w:b/>
          <w:bCs/>
          <w:i w:val="0"/>
          <w:iCs w:val="0"/>
          <w:color w:val="000000"/>
          <w:sz w:val="28"/>
          <w:szCs w:val="28"/>
        </w:rPr>
        <w:br/>
      </w:r>
      <w:r>
        <w:rPr>
          <w:rStyle w:val="text052"/>
          <w:rFonts w:ascii="Times New Roman" w:eastAsia="Times New Roman" w:hAnsi="Times New Roman" w:cs="Times New Roman"/>
          <w:b w:val="0"/>
          <w:bCs w:val="0"/>
          <w:i w:val="0"/>
          <w:iCs w:val="0"/>
          <w:color w:val="000000"/>
          <w:sz w:val="28"/>
          <w:szCs w:val="28"/>
        </w:rPr>
        <w:t>Adjuntar ese archivo pdf  creado directamente desde JasperSoft</w:t>
      </w:r>
    </w:p>
    <w:p>
      <w:pPr>
        <w:pStyle w:val="Normalpara047"/>
        <w:spacing w:before="0" w:after="0"/>
        <w:jc w:val="left"/>
        <w:rPr>
          <w:rStyle w:val="text053"/>
          <w:rFonts w:ascii="Times New Roman" w:eastAsia="Times New Roman" w:hAnsi="Times New Roman" w:cs="Times New Roman"/>
          <w:b/>
          <w:bCs/>
          <w:i w:val="0"/>
          <w:iCs w:val="0"/>
          <w:color w:val="000000"/>
          <w:sz w:val="28"/>
          <w:szCs w:val="28"/>
        </w:rPr>
      </w:pPr>
    </w:p>
    <w:p>
      <w:pPr>
        <w:pStyle w:val="Normalpara048"/>
        <w:spacing w:before="0" w:after="0"/>
        <w:jc w:val="left"/>
        <w:rPr>
          <w:rFonts w:ascii="Times New Roman" w:eastAsia="Times New Roman" w:hAnsi="Times New Roman" w:cs="Times New Roman"/>
          <w:b w:val="0"/>
          <w:bCs w:val="0"/>
          <w:i/>
          <w:iCs/>
          <w:color w:val="000000"/>
          <w:sz w:val="28"/>
          <w:szCs w:val="28"/>
        </w:rPr>
      </w:pPr>
      <w:r>
        <w:rPr>
          <w:rFonts w:ascii="Times New Roman" w:eastAsia="Times New Roman" w:hAnsi="Times New Roman" w:cs="Times New Roman"/>
          <w:b w:val="0"/>
          <w:bCs w:val="0"/>
          <w:i/>
          <w:iCs/>
          <w:color w:val="000000"/>
          <w:sz w:val="28"/>
          <w:szCs w:val="28"/>
        </w:rPr>
        <w:t>(2 puntos)</w:t>
      </w:r>
    </w:p>
    <w:p>
      <w:pPr>
        <w:pStyle w:val="Normalpara049"/>
        <w:spacing w:before="0" w:after="0"/>
        <w:jc w:val="left"/>
        <w:rPr>
          <w:rStyle w:val="text054"/>
          <w:rFonts w:ascii="Times New Roman" w:eastAsia="Times New Roman" w:hAnsi="Times New Roman" w:cs="Times New Roman"/>
          <w:b w:val="0"/>
          <w:bCs w:val="0"/>
          <w:i w:val="0"/>
          <w:iCs w:val="0"/>
          <w:color w:val="000000"/>
          <w:sz w:val="28"/>
          <w:szCs w:val="28"/>
        </w:rPr>
      </w:pPr>
    </w:p>
    <w:p>
      <w:pPr>
        <w:pStyle w:val="Normalpara050"/>
        <w:spacing w:before="0" w:after="0"/>
        <w:jc w:val="left"/>
        <w:rPr>
          <w:rStyle w:val="text055"/>
          <w:rFonts w:ascii="Times New Roman" w:eastAsia="Times New Roman" w:hAnsi="Times New Roman" w:cs="Times New Roman"/>
          <w:b w:val="0"/>
          <w:bCs w:val="0"/>
          <w:i w:val="0"/>
          <w:iCs w:val="0"/>
          <w:color w:val="000000"/>
          <w:sz w:val="28"/>
          <w:szCs w:val="28"/>
        </w:rPr>
      </w:pPr>
    </w:p>
    <w:p>
      <w:pPr>
        <w:pStyle w:val="Normalpara051"/>
        <w:spacing w:before="0" w:after="0"/>
        <w:jc w:val="left"/>
        <w:rPr>
          <w:rStyle w:val="text056"/>
          <w:rFonts w:ascii="Courier New" w:eastAsia="Courier New" w:hAnsi="Courier New" w:cs="Courier New"/>
          <w:b w:val="0"/>
          <w:bCs w:val="0"/>
          <w:i w:val="0"/>
          <w:iCs w:val="0"/>
          <w:color w:val="000000"/>
          <w:sz w:val="28"/>
          <w:szCs w:val="28"/>
        </w:rPr>
      </w:pPr>
    </w:p>
    <w:p>
      <w:pPr>
        <w:pStyle w:val="Normalpara052"/>
        <w:spacing w:before="0" w:after="0"/>
        <w:jc w:val="left"/>
        <w:rPr>
          <w:rFonts w:ascii="Times New Roman" w:eastAsia="Times New Roman" w:hAnsi="Times New Roman" w:cs="Times New Roman"/>
          <w:b w:val="0"/>
          <w:bCs w:val="0"/>
          <w:i w:val="0"/>
          <w:iCs w:val="0"/>
          <w:color w:val="000000"/>
          <w:sz w:val="28"/>
          <w:szCs w:val="28"/>
        </w:rPr>
      </w:pPr>
      <w:r>
        <w:rPr>
          <w:rStyle w:val="text057"/>
          <w:rFonts w:ascii="Times New Roman" w:eastAsia="Times New Roman" w:hAnsi="Times New Roman" w:cs="Times New Roman"/>
          <w:b/>
          <w:bCs/>
          <w:i w:val="0"/>
          <w:iCs w:val="0"/>
          <w:color w:val="000000"/>
          <w:sz w:val="28"/>
          <w:szCs w:val="28"/>
        </w:rPr>
        <w:t>5)</w:t>
      </w:r>
      <w:r>
        <w:rPr>
          <w:rFonts w:ascii="Times New Roman" w:eastAsia="Times New Roman" w:hAnsi="Times New Roman" w:cs="Times New Roman"/>
          <w:b w:val="0"/>
          <w:bCs w:val="0"/>
          <w:i w:val="0"/>
          <w:iCs w:val="0"/>
          <w:color w:val="000000"/>
          <w:sz w:val="28"/>
          <w:szCs w:val="28"/>
        </w:rPr>
        <w:t xml:space="preserve"> Queremos modificar el informe y que además de mostrar todas las notas de los alumnos, aparezca una columna final con la nota media de cada alumno (la media de las notas de todos sus módulos)</w:t>
      </w:r>
    </w:p>
    <w:p>
      <w:pPr>
        <w:pStyle w:val="Normalpara053"/>
        <w:spacing w:before="0" w:after="0"/>
        <w:jc w:val="left"/>
        <w:rPr>
          <w:rStyle w:val="text058"/>
          <w:rFonts w:ascii="Times New Roman" w:eastAsia="Times New Roman" w:hAnsi="Times New Roman" w:cs="Times New Roman"/>
          <w:b w:val="0"/>
          <w:bCs w:val="0"/>
          <w:i w:val="0"/>
          <w:iCs w:val="0"/>
          <w:color w:val="000000"/>
          <w:sz w:val="28"/>
          <w:szCs w:val="28"/>
        </w:rPr>
      </w:pPr>
    </w:p>
    <w:p>
      <w:pPr>
        <w:pStyle w:val="Normalpara054"/>
        <w:spacing w:before="0" w:after="0"/>
        <w:jc w:val="left"/>
        <w:rPr>
          <w:rFonts w:ascii="Times New Roman" w:eastAsia="Times New Roman" w:hAnsi="Times New Roman" w:cs="Times New Roman"/>
          <w:b w:val="0"/>
          <w:bCs w:val="0"/>
          <w:i w:val="0"/>
          <w:iCs w:val="0"/>
          <w:color w:val="000000"/>
          <w:sz w:val="28"/>
          <w:szCs w:val="28"/>
        </w:rPr>
      </w:pPr>
      <w:r>
        <w:rPr>
          <w:rFonts w:ascii="Times New Roman" w:eastAsia="Times New Roman" w:hAnsi="Times New Roman" w:cs="Times New Roman"/>
          <w:b w:val="0"/>
          <w:bCs w:val="0"/>
          <w:i w:val="0"/>
          <w:iCs w:val="0"/>
          <w:color w:val="000000"/>
          <w:sz w:val="28"/>
          <w:szCs w:val="28"/>
        </w:rPr>
        <w:t>(1,5 punto)</w:t>
      </w:r>
    </w:p>
    <w:p>
      <w:pPr>
        <w:pStyle w:val="Normalpara055"/>
        <w:spacing w:before="0" w:after="0"/>
        <w:jc w:val="left"/>
        <w:rPr>
          <w:rStyle w:val="text059"/>
          <w:rFonts w:ascii="Courier New" w:eastAsia="Courier New" w:hAnsi="Courier New" w:cs="Courier New"/>
          <w:b w:val="0"/>
          <w:bCs w:val="0"/>
          <w:i w:val="0"/>
          <w:iCs w:val="0"/>
          <w:color w:val="000000"/>
          <w:sz w:val="28"/>
          <w:szCs w:val="28"/>
        </w:rPr>
      </w:pPr>
    </w:p>
    <w:p>
      <w:pPr>
        <w:pStyle w:val="Normalpara056"/>
        <w:spacing w:before="0" w:after="0"/>
        <w:jc w:val="left"/>
        <w:rPr>
          <w:rStyle w:val="text060"/>
          <w:rFonts w:ascii="Courier New" w:eastAsia="Courier New" w:hAnsi="Courier New" w:cs="Courier New"/>
          <w:b w:val="0"/>
          <w:bCs w:val="0"/>
          <w:i w:val="0"/>
          <w:iCs w:val="0"/>
          <w:color w:val="000000"/>
          <w:sz w:val="28"/>
          <w:szCs w:val="28"/>
        </w:rPr>
      </w:pPr>
    </w:p>
    <w:p>
      <w:pPr>
        <w:pStyle w:val="Normalpara057"/>
        <w:spacing w:before="0" w:after="0"/>
        <w:jc w:val="left"/>
        <w:rPr>
          <w:rFonts w:ascii="Times New Roman" w:eastAsia="Times New Roman" w:hAnsi="Times New Roman" w:cs="Times New Roman"/>
          <w:b w:val="0"/>
          <w:bCs w:val="0"/>
          <w:i w:val="0"/>
          <w:iCs w:val="0"/>
          <w:color w:val="000000"/>
          <w:sz w:val="28"/>
          <w:szCs w:val="28"/>
        </w:rPr>
      </w:pPr>
      <w:r>
        <w:rPr>
          <w:rStyle w:val="text061"/>
          <w:rFonts w:ascii="Times New Roman" w:eastAsia="Times New Roman" w:hAnsi="Times New Roman" w:cs="Times New Roman"/>
          <w:b/>
          <w:bCs/>
          <w:i w:val="0"/>
          <w:iCs w:val="0"/>
          <w:color w:val="000000"/>
          <w:sz w:val="28"/>
          <w:szCs w:val="28"/>
        </w:rPr>
        <w:t xml:space="preserve">6) </w:t>
      </w:r>
      <w:r>
        <w:rPr>
          <w:rFonts w:ascii="Times New Roman" w:eastAsia="Times New Roman" w:hAnsi="Times New Roman" w:cs="Times New Roman"/>
          <w:b w:val="0"/>
          <w:bCs w:val="0"/>
          <w:i w:val="0"/>
          <w:iCs w:val="0"/>
          <w:color w:val="000000"/>
          <w:sz w:val="28"/>
          <w:szCs w:val="28"/>
        </w:rPr>
        <w:t xml:space="preserve">Programar el handler del botón del interfaz para que cuando se pulse, genere el informe y se pueda visualizar en formato pdf. </w:t>
      </w:r>
    </w:p>
    <w:p>
      <w:pPr>
        <w:pStyle w:val="Normalpara058"/>
        <w:spacing w:before="0" w:after="0"/>
        <w:jc w:val="left"/>
        <w:rPr>
          <w:rStyle w:val="text062"/>
          <w:rFonts w:ascii="Courier New" w:eastAsia="Courier New" w:hAnsi="Courier New" w:cs="Courier New"/>
          <w:b w:val="0"/>
          <w:bCs w:val="0"/>
          <w:i w:val="0"/>
          <w:iCs w:val="0"/>
          <w:color w:val="000000"/>
          <w:sz w:val="28"/>
          <w:szCs w:val="28"/>
        </w:rPr>
      </w:pPr>
    </w:p>
    <w:p>
      <w:pPr>
        <w:pStyle w:val="Normalpara059"/>
        <w:spacing w:before="0" w:after="0"/>
        <w:jc w:val="left"/>
        <w:rPr>
          <w:rFonts w:ascii="Times New Roman" w:eastAsia="Times New Roman" w:hAnsi="Times New Roman" w:cs="Times New Roman"/>
          <w:b w:val="0"/>
          <w:bCs w:val="0"/>
          <w:i w:val="0"/>
          <w:iCs w:val="0"/>
          <w:color w:val="000000"/>
          <w:sz w:val="28"/>
          <w:szCs w:val="28"/>
        </w:rPr>
      </w:pPr>
      <w:r>
        <w:rPr>
          <w:rFonts w:ascii="Times New Roman" w:eastAsia="Times New Roman" w:hAnsi="Times New Roman" w:cs="Times New Roman"/>
          <w:b w:val="0"/>
          <w:bCs w:val="0"/>
          <w:i w:val="0"/>
          <w:iCs w:val="0"/>
          <w:color w:val="000000"/>
          <w:sz w:val="28"/>
          <w:szCs w:val="28"/>
        </w:rPr>
        <w:t>(1,5 puntos)</w:t>
      </w:r>
    </w:p>
    <w:p>
      <w:pPr>
        <w:pStyle w:val="Normalpara060"/>
        <w:spacing w:before="0" w:after="0"/>
        <w:jc w:val="left"/>
        <w:rPr>
          <w:rStyle w:val="text063"/>
          <w:rFonts w:ascii="Times New Roman" w:eastAsia="Times New Roman" w:hAnsi="Times New Roman" w:cs="Times New Roman"/>
          <w:b w:val="0"/>
          <w:bCs w:val="0"/>
          <w:i w:val="0"/>
          <w:iCs w:val="0"/>
          <w:sz w:val="28"/>
          <w:szCs w:val="28"/>
        </w:rPr>
      </w:pPr>
    </w:p>
    <w:p>
      <w:pPr>
        <w:spacing w:before="0" w:after="0"/>
        <w:jc w:val="left"/>
        <w:rPr>
          <w:rStyle w:val="text064"/>
          <w:rFonts w:ascii="Courier New" w:eastAsia="Courier New" w:hAnsi="Courier New" w:cs="Courier New"/>
          <w:b w:val="0"/>
          <w:bCs w:val="0"/>
          <w:i w:val="0"/>
          <w:iCs w:val="0"/>
        </w:rPr>
      </w:pPr>
      <w:r>
        <w:rPr>
          <w:rFonts w:ascii="Courier New" w:eastAsia="Courier New" w:hAnsi="Courier New" w:cs="Courier New"/>
          <w:b w:val="0"/>
          <w:bCs w:val="0"/>
          <w:i w:val="0"/>
          <w:iCs w:val="0"/>
        </w:rPr>
        <w:br w:type="page"/>
      </w:r>
    </w:p>
    <w:p>
      <w:pPr>
        <w:pStyle w:val="Normalpara061"/>
        <w:spacing w:before="0" w:after="0"/>
        <w:jc w:val="left"/>
        <w:rPr>
          <w:rStyle w:val="text065"/>
          <w:rFonts w:ascii="Times New Roman" w:eastAsia="Times New Roman" w:hAnsi="Times New Roman" w:cs="Times New Roman"/>
          <w:b w:val="0"/>
          <w:bCs w:val="0"/>
          <w:i w:val="0"/>
          <w:iCs w:val="0"/>
          <w:sz w:val="28"/>
          <w:szCs w:val="28"/>
        </w:rPr>
      </w:pPr>
    </w:p>
    <w:p>
      <w:pPr>
        <w:pStyle w:val="Normalpara062"/>
        <w:spacing w:before="0" w:after="0"/>
        <w:jc w:val="left"/>
        <w:rPr>
          <w:rStyle w:val="text066"/>
          <w:rFonts w:ascii="Times New Roman" w:eastAsia="Times New Roman" w:hAnsi="Times New Roman" w:cs="Times New Roman"/>
          <w:b w:val="0"/>
          <w:bCs w:val="0"/>
          <w:i w:val="0"/>
          <w:iCs w:val="0"/>
          <w:sz w:val="28"/>
          <w:szCs w:val="28"/>
        </w:rPr>
      </w:pPr>
    </w:p>
    <w:p>
      <w:pPr>
        <w:pStyle w:val="Normalpara063"/>
        <w:spacing w:before="0" w:after="0"/>
        <w:jc w:val="left"/>
        <w:rPr>
          <w:rStyle w:val="text067"/>
          <w:rFonts w:ascii="Times New Roman" w:eastAsia="Times New Roman" w:hAnsi="Times New Roman" w:cs="Times New Roman"/>
          <w:b w:val="0"/>
          <w:bCs w:val="0"/>
          <w:i w:val="0"/>
          <w:iCs w:val="0"/>
          <w:sz w:val="28"/>
          <w:szCs w:val="28"/>
        </w:rPr>
      </w:pPr>
    </w:p>
    <w:tbl>
      <w:tblPr>
        <w:tblStyle w:val="TableNormal"/>
        <w:tblCellMar>
          <w:top w:w="15" w:type="dxa"/>
          <w:left w:w="15" w:type="dxa"/>
          <w:bottom w:w="15" w:type="dxa"/>
          <w:right w:w="15" w:type="dxa"/>
        </w:tblCellMar>
      </w:tblPr>
      <w:tblGrid>
        <w:gridCol w:w="9162"/>
      </w:tblGrid>
      <w:tr>
        <w:tblPrEx>
          <w:tblCellMar>
            <w:top w:w="15" w:type="dxa"/>
            <w:left w:w="15" w:type="dxa"/>
            <w:bottom w:w="15" w:type="dxa"/>
            <w:right w:w="15" w:type="dxa"/>
          </w:tblCellMar>
        </w:tblPrEx>
        <w:tc>
          <w:tcPr>
            <w:tcW w:w="9162"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64"/>
              <w:spacing w:before="0" w:after="0"/>
              <w:jc w:val="left"/>
              <w:rPr>
                <w:rFonts w:ascii="Times New Roman" w:eastAsia="Times New Roman" w:hAnsi="Times New Roman" w:cs="Times New Roman"/>
                <w:b w:val="0"/>
                <w:bCs w:val="0"/>
                <w:i w:val="0"/>
                <w:iCs w:val="0"/>
                <w:smallCaps w:val="0"/>
                <w:color w:val="000000"/>
              </w:rPr>
            </w:pPr>
            <w:r>
              <w:rPr>
                <w:rStyle w:val="text068"/>
                <w:rFonts w:ascii="Times New Roman" w:eastAsia="Times New Roman" w:hAnsi="Times New Roman" w:cs="Times New Roman"/>
                <w:b/>
                <w:bCs/>
                <w:i w:val="0"/>
                <w:iCs w:val="0"/>
                <w:smallCaps w:val="0"/>
                <w:color w:val="000000"/>
              </w:rPr>
              <w:t>Subid vuestra solución a Github en un nuevo repositorio y adjuntar exclusivamente su enlace (nada de archivos zip, rar o 7z).</w:t>
            </w:r>
          </w:p>
          <w:p>
            <w:pPr>
              <w:pStyle w:val="Normalpara065"/>
              <w:spacing w:before="0" w:after="0"/>
              <w:jc w:val="left"/>
              <w:rPr>
                <w:rStyle w:val="text069"/>
                <w:rFonts w:ascii="Times New Roman" w:eastAsia="Times New Roman" w:hAnsi="Times New Roman" w:cs="Times New Roman"/>
                <w:b w:val="0"/>
                <w:bCs w:val="0"/>
                <w:i w:val="0"/>
                <w:iCs w:val="0"/>
                <w:smallCaps w:val="0"/>
                <w:color w:val="000000"/>
                <w:sz w:val="24"/>
                <w:szCs w:val="24"/>
              </w:rPr>
            </w:pPr>
          </w:p>
          <w:p>
            <w:pPr>
              <w:pStyle w:val="Normalpara066"/>
              <w:spacing w:before="0" w:after="0"/>
              <w:jc w:val="left"/>
              <w:rPr>
                <w:rFonts w:ascii="Times New Roman" w:eastAsia="Times New Roman" w:hAnsi="Times New Roman" w:cs="Times New Roman"/>
                <w:b w:val="0"/>
                <w:bCs w:val="0"/>
                <w:i w:val="0"/>
                <w:iCs w:val="0"/>
                <w:smallCaps w:val="0"/>
                <w:color w:val="000000"/>
              </w:rPr>
            </w:pPr>
            <w:r>
              <w:rPr>
                <w:rStyle w:val="text070"/>
                <w:rFonts w:ascii="Times New Roman" w:eastAsia="Times New Roman" w:hAnsi="Times New Roman" w:cs="Times New Roman"/>
                <w:b/>
                <w:bCs/>
                <w:i w:val="0"/>
                <w:iCs w:val="0"/>
                <w:smallCaps w:val="0"/>
                <w:color w:val="000000"/>
              </w:rPr>
              <w:t>Añadid también varias capturas de pantalla donde se vea la salida del programa.</w:t>
            </w:r>
          </w:p>
          <w:p>
            <w:pPr>
              <w:pStyle w:val="Normalpara067"/>
              <w:spacing w:before="0" w:after="0"/>
              <w:jc w:val="left"/>
              <w:rPr>
                <w:rStyle w:val="text071"/>
                <w:rFonts w:ascii="Times New Roman" w:eastAsia="Times New Roman" w:hAnsi="Times New Roman" w:cs="Times New Roman"/>
                <w:b w:val="0"/>
                <w:bCs w:val="0"/>
                <w:i w:val="0"/>
                <w:iCs w:val="0"/>
                <w:smallCaps w:val="0"/>
                <w:color w:val="000000"/>
                <w:sz w:val="24"/>
                <w:szCs w:val="24"/>
              </w:rPr>
            </w:pPr>
          </w:p>
          <w:p>
            <w:pPr>
              <w:pStyle w:val="Normalpara068"/>
              <w:spacing w:before="0" w:after="0"/>
              <w:jc w:val="left"/>
              <w:rPr>
                <w:rFonts w:ascii="Times New Roman" w:eastAsia="Times New Roman" w:hAnsi="Times New Roman" w:cs="Times New Roman"/>
                <w:b w:val="0"/>
                <w:bCs w:val="0"/>
                <w:i w:val="0"/>
                <w:iCs w:val="0"/>
                <w:smallCaps w:val="0"/>
                <w:color w:val="000000"/>
              </w:rPr>
            </w:pPr>
            <w:r>
              <w:rPr>
                <w:rStyle w:val="text072"/>
                <w:rFonts w:ascii="Times New Roman" w:eastAsia="Times New Roman" w:hAnsi="Times New Roman" w:cs="Times New Roman"/>
                <w:b/>
                <w:bCs/>
                <w:i w:val="0"/>
                <w:iCs w:val="0"/>
                <w:smallCaps w:val="0"/>
                <w:color w:val="000000"/>
              </w:rPr>
              <w:t>Además del correcto funcionamiento, se valorará en vuestra solución la documentación y calidad del código propuesto.</w:t>
            </w:r>
          </w:p>
          <w:p>
            <w:pPr>
              <w:pStyle w:val="Normalpara069"/>
              <w:spacing w:before="0" w:after="0"/>
              <w:jc w:val="left"/>
              <w:rPr>
                <w:rStyle w:val="text073"/>
                <w:rFonts w:ascii="Times New Roman" w:eastAsia="Times New Roman" w:hAnsi="Times New Roman" w:cs="Times New Roman"/>
                <w:b w:val="0"/>
                <w:bCs w:val="0"/>
                <w:i w:val="0"/>
                <w:iCs w:val="0"/>
                <w:smallCaps w:val="0"/>
                <w:color w:val="000000"/>
                <w:sz w:val="24"/>
                <w:szCs w:val="24"/>
              </w:rPr>
            </w:pPr>
          </w:p>
          <w:p>
            <w:pPr>
              <w:pStyle w:val="Normalpara070"/>
              <w:spacing w:before="0" w:after="0"/>
              <w:jc w:val="left"/>
              <w:rPr>
                <w:rFonts w:ascii="Times New Roman" w:eastAsia="Times New Roman" w:hAnsi="Times New Roman" w:cs="Times New Roman"/>
                <w:b w:val="0"/>
                <w:bCs w:val="0"/>
                <w:i w:val="0"/>
                <w:iCs w:val="0"/>
                <w:smallCaps w:val="0"/>
                <w:color w:val="000000"/>
              </w:rPr>
            </w:pPr>
            <w:r>
              <w:rPr>
                <w:rStyle w:val="text074"/>
                <w:rFonts w:ascii="Times New Roman" w:eastAsia="Times New Roman" w:hAnsi="Times New Roman" w:cs="Times New Roman"/>
                <w:b/>
                <w:bCs/>
                <w:i w:val="0"/>
                <w:iCs w:val="0"/>
                <w:smallCaps w:val="0"/>
                <w:color w:val="000000"/>
              </w:rPr>
              <w:t>Si se detecta el más mínimo indicio de plagio, copia o uso de herramientas como CoPilot de forma indebida, los exámenes involucrados quedarán descalificados.</w:t>
            </w:r>
          </w:p>
          <w:p>
            <w:pPr>
              <w:pStyle w:val="Normalpara071"/>
              <w:spacing w:before="0" w:after="0"/>
              <w:jc w:val="left"/>
              <w:rPr>
                <w:rStyle w:val="text075"/>
                <w:rFonts w:ascii="Times New Roman" w:eastAsia="Times New Roman" w:hAnsi="Times New Roman" w:cs="Times New Roman"/>
                <w:b w:val="0"/>
                <w:bCs w:val="0"/>
                <w:i w:val="0"/>
                <w:iCs w:val="0"/>
                <w:smallCaps w:val="0"/>
                <w:color w:val="000000"/>
                <w:sz w:val="24"/>
                <w:szCs w:val="24"/>
              </w:rPr>
            </w:pPr>
          </w:p>
          <w:p>
            <w:pPr>
              <w:pStyle w:val="Normalpara072"/>
              <w:spacing w:before="0" w:after="0"/>
              <w:jc w:val="left"/>
              <w:rPr>
                <w:rFonts w:ascii="Times New Roman" w:eastAsia="Times New Roman" w:hAnsi="Times New Roman" w:cs="Times New Roman"/>
                <w:b w:val="0"/>
                <w:bCs w:val="0"/>
                <w:i w:val="0"/>
                <w:iCs w:val="0"/>
                <w:smallCaps w:val="0"/>
                <w:color w:val="000000"/>
              </w:rPr>
            </w:pPr>
            <w:r>
              <w:rPr>
                <w:rStyle w:val="text076"/>
                <w:rFonts w:ascii="Times New Roman" w:eastAsia="Times New Roman" w:hAnsi="Times New Roman" w:cs="Times New Roman"/>
                <w:b/>
                <w:bCs/>
                <w:i w:val="0"/>
                <w:iCs w:val="0"/>
                <w:smallCaps w:val="0"/>
                <w:color w:val="000000"/>
              </w:rPr>
              <w:t>Se prohibe el uso del chat de teams durante el transcurso del examen. Si se detecta su uso, se retirará el examen de los alumnos implicados.</w:t>
            </w:r>
          </w:p>
        </w:tc>
      </w:tr>
    </w:tbl>
    <w:p>
      <w:pPr>
        <w:pStyle w:val="Normalpara073"/>
        <w:spacing w:before="0" w:after="0"/>
        <w:jc w:val="left"/>
        <w:rPr>
          <w:rStyle w:val="text077"/>
          <w:rFonts w:ascii="Times New Roman" w:eastAsia="Times New Roman" w:hAnsi="Times New Roman" w:cs="Times New Roman"/>
          <w:b w:val="0"/>
          <w:bCs w:val="0"/>
          <w:i w:val="0"/>
          <w:iCs w:val="0"/>
          <w:sz w:val="28"/>
          <w:szCs w:val="28"/>
        </w:rPr>
      </w:pPr>
    </w:p>
    <w:p>
      <w:pPr>
        <w:pStyle w:val="Normalpara074"/>
        <w:spacing w:before="0" w:after="0"/>
        <w:jc w:val="left"/>
        <w:rPr>
          <w:rStyle w:val="text078"/>
          <w:rFonts w:ascii="Times New Roman" w:eastAsia="Times New Roman" w:hAnsi="Times New Roman" w:cs="Times New Roman"/>
          <w:b w:val="0"/>
          <w:bCs w:val="0"/>
          <w:i w:val="0"/>
          <w:iCs w:val="0"/>
          <w:sz w:val="28"/>
          <w:szCs w:val="28"/>
        </w:rPr>
      </w:pPr>
    </w:p>
    <w:tbl>
      <w:tblPr>
        <w:tblStyle w:val="TableNormal"/>
        <w:tblpPr w:leftFromText="0" w:rightFromText="0" w:topFromText="0" w:bottomFromText="0" w:vertAnchor="text" w:tblpXSpec="right" w:tblpY="1"/>
        <w:tblOverlap w:val="never"/>
        <w:tblCellMar>
          <w:top w:w="15" w:type="dxa"/>
          <w:left w:w="15" w:type="dxa"/>
          <w:bottom w:w="15" w:type="dxa"/>
          <w:right w:w="15" w:type="dxa"/>
        </w:tblCellMar>
      </w:tblPr>
      <w:tblGrid>
        <w:gridCol w:w="2265"/>
      </w:tblGrid>
      <w:tr>
        <w:tblPrEx>
          <w:tblCellMar>
            <w:top w:w="15" w:type="dxa"/>
            <w:left w:w="15" w:type="dxa"/>
            <w:bottom w:w="15" w:type="dxa"/>
            <w:right w:w="15" w:type="dxa"/>
          </w:tblCellMar>
        </w:tblPrEx>
        <w:trPr>
          <w:trHeight w:val="2340"/>
        </w:trPr>
        <w:tc>
          <w:tcPr>
            <w:tcW w:w="2265"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75"/>
              <w:spacing w:before="0" w:after="0"/>
              <w:jc w:val="right"/>
              <w:rPr>
                <w:rFonts w:ascii="Times New Roman" w:eastAsia="Times New Roman" w:hAnsi="Times New Roman" w:cs="Times New Roman"/>
                <w:b w:val="0"/>
                <w:bCs w:val="0"/>
                <w:i w:val="0"/>
                <w:iCs w:val="0"/>
                <w:smallCaps w:val="0"/>
                <w:color w:val="000000"/>
                <w:sz w:val="28"/>
                <w:szCs w:val="28"/>
              </w:rPr>
            </w:pPr>
            <w:r>
              <w:rPr>
                <w:rStyle w:val="text079"/>
                <w:rFonts w:ascii="Times New Roman" w:eastAsia="Times New Roman" w:hAnsi="Times New Roman" w:cs="Times New Roman"/>
                <w:b/>
                <w:bCs/>
                <w:i w:val="0"/>
                <w:iCs w:val="0"/>
                <w:smallCaps w:val="0"/>
                <w:color w:val="000000"/>
                <w:sz w:val="28"/>
                <w:szCs w:val="28"/>
              </w:rPr>
              <w:t>Autoevaluación</w:t>
            </w:r>
          </w:p>
          <w:p>
            <w:pPr>
              <w:pStyle w:val="Normalpara076"/>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smallCaps w:val="0"/>
                <w:color w:val="000000"/>
                <w:sz w:val="20"/>
                <w:szCs w:val="20"/>
              </w:rPr>
              <w:t>Nota esperada del            ejercicio práctico:               </w:t>
            </w:r>
            <w:r>
              <w:rPr>
                <w:rFonts w:ascii="Times New Roman" w:eastAsia="Times New Roman" w:hAnsi="Times New Roman" w:cs="Times New Roman"/>
                <w:b w:val="0"/>
                <w:bCs w:val="0"/>
                <w:i w:val="0"/>
                <w:iCs w:val="0"/>
                <w:smallCaps w:val="0"/>
                <w:color w:val="000000"/>
                <w:sz w:val="28"/>
                <w:szCs w:val="28"/>
              </w:rPr>
              <w:t>8</w:t>
            </w:r>
          </w:p>
        </w:tc>
      </w:tr>
    </w:tbl>
    <w:p>
      <w:pPr>
        <w:pStyle w:val="Normalpara077"/>
        <w:spacing w:before="0" w:after="0"/>
        <w:jc w:val="left"/>
        <w:rPr>
          <w:rStyle w:val="text080"/>
          <w:rFonts w:ascii="Times New Roman" w:eastAsia="Times New Roman" w:hAnsi="Times New Roman" w:cs="Times New Roman"/>
          <w:b w:val="0"/>
          <w:bCs w:val="0"/>
          <w:i w:val="0"/>
          <w:iCs w:val="0"/>
          <w:sz w:val="28"/>
          <w:szCs w:val="28"/>
        </w:rPr>
      </w:pPr>
    </w:p>
    <w:p>
      <w:pPr>
        <w:pStyle w:val="Normalpara078"/>
        <w:spacing w:before="0" w:after="0"/>
        <w:jc w:val="left"/>
        <w:rPr>
          <w:rStyle w:val="text081"/>
          <w:rFonts w:ascii="Times New Roman" w:eastAsia="Times New Roman" w:hAnsi="Times New Roman" w:cs="Times New Roman"/>
          <w:b w:val="0"/>
          <w:bCs w:val="0"/>
          <w:i w:val="0"/>
          <w:iCs w:val="0"/>
          <w:sz w:val="28"/>
          <w:szCs w:val="28"/>
        </w:rPr>
      </w:pPr>
    </w:p>
    <w:p>
      <w:pPr>
        <w:pStyle w:val="Normalpara079"/>
        <w:spacing w:before="0" w:after="0"/>
        <w:jc w:val="left"/>
        <w:rPr>
          <w:rStyle w:val="text082"/>
          <w:rFonts w:ascii="Times New Roman" w:eastAsia="Times New Roman" w:hAnsi="Times New Roman" w:cs="Times New Roman"/>
          <w:b w:val="0"/>
          <w:bCs w:val="0"/>
          <w:i w:val="0"/>
          <w:iCs w:val="0"/>
          <w:sz w:val="28"/>
          <w:szCs w:val="28"/>
        </w:rPr>
      </w:pPr>
    </w:p>
    <w:sectPr>
      <w:pgSz w:w="11906" w:h="16838"/>
      <w:pgMar w:top="1418" w:right="1418" w:bottom="1276" w:left="1418" w:header="0" w:foo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text004">
    <w:name w:val="text004"/>
    <w:basedOn w:val="DefaultParagraphFont"/>
  </w:style>
  <w:style w:type="paragraph" w:customStyle="1" w:styleId="Normalpara002">
    <w:name w:val="Normal para002"/>
    <w:basedOn w:val="Normal"/>
  </w:style>
  <w:style w:type="paragraph" w:customStyle="1" w:styleId="Normalpara003">
    <w:name w:val="Normal para003"/>
    <w:basedOn w:val="Normal"/>
  </w:style>
  <w:style w:type="character" w:customStyle="1" w:styleId="text005">
    <w:name w:val="text005"/>
    <w:basedOn w:val="DefaultParagraphFont"/>
  </w:style>
  <w:style w:type="character" w:customStyle="1" w:styleId="text006">
    <w:name w:val="text006"/>
    <w:basedOn w:val="DefaultParagraphFont"/>
  </w:style>
  <w:style w:type="character" w:customStyle="1" w:styleId="text007">
    <w:name w:val="text007"/>
    <w:basedOn w:val="DefaultParagraphFont"/>
  </w:style>
  <w:style w:type="character" w:customStyle="1" w:styleId="text008">
    <w:name w:val="text008"/>
    <w:basedOn w:val="DefaultParagraphFont"/>
  </w:style>
  <w:style w:type="character" w:customStyle="1" w:styleId="text009">
    <w:name w:val="text009"/>
    <w:basedOn w:val="DefaultParagraphFont"/>
  </w:style>
  <w:style w:type="paragraph" w:customStyle="1" w:styleId="Normalpara004">
    <w:name w:val="Normal para004"/>
    <w:basedOn w:val="Normal"/>
  </w:style>
  <w:style w:type="character" w:customStyle="1" w:styleId="text010">
    <w:name w:val="text010"/>
    <w:basedOn w:val="DefaultParagraphFont"/>
  </w:style>
  <w:style w:type="character" w:customStyle="1" w:styleId="text011">
    <w:name w:val="text011"/>
    <w:basedOn w:val="DefaultParagraphFont"/>
  </w:style>
  <w:style w:type="paragraph" w:customStyle="1" w:styleId="Normalpara005">
    <w:name w:val="Normal para005"/>
    <w:basedOn w:val="Normal"/>
  </w:style>
  <w:style w:type="paragraph" w:customStyle="1" w:styleId="Normalpara006">
    <w:name w:val="Normal para006"/>
    <w:basedOn w:val="Normal"/>
  </w:style>
  <w:style w:type="character" w:customStyle="1" w:styleId="text012">
    <w:name w:val="text012"/>
    <w:basedOn w:val="DefaultParagraphFont"/>
  </w:style>
  <w:style w:type="character" w:customStyle="1" w:styleId="text013">
    <w:name w:val="text013"/>
    <w:basedOn w:val="DefaultParagraphFont"/>
  </w:style>
  <w:style w:type="paragraph" w:customStyle="1" w:styleId="Normalpara007">
    <w:name w:val="Normal para007"/>
    <w:basedOn w:val="Normal"/>
  </w:style>
  <w:style w:type="paragraph" w:customStyle="1" w:styleId="Normalpara008">
    <w:name w:val="Normal para008"/>
    <w:basedOn w:val="Normal"/>
  </w:style>
  <w:style w:type="character" w:customStyle="1" w:styleId="text014">
    <w:name w:val="text014"/>
    <w:basedOn w:val="DefaultParagraphFont"/>
  </w:style>
  <w:style w:type="paragraph" w:customStyle="1" w:styleId="Normalpara009">
    <w:name w:val="Normal para009"/>
    <w:basedOn w:val="Normal"/>
  </w:style>
  <w:style w:type="paragraph" w:customStyle="1" w:styleId="Normalpara010">
    <w:name w:val="Normal para010"/>
    <w:basedOn w:val="Normal"/>
  </w:style>
  <w:style w:type="character" w:customStyle="1" w:styleId="text015">
    <w:name w:val="text015"/>
    <w:basedOn w:val="DefaultParagraphFont"/>
  </w:style>
  <w:style w:type="paragraph" w:customStyle="1" w:styleId="Normalpara011">
    <w:name w:val="Normal para011"/>
    <w:basedOn w:val="Normal"/>
  </w:style>
  <w:style w:type="paragraph" w:customStyle="1" w:styleId="Normalpara012">
    <w:name w:val="Normal para012"/>
    <w:basedOn w:val="Normal"/>
  </w:style>
  <w:style w:type="character" w:customStyle="1" w:styleId="text016">
    <w:name w:val="text016"/>
    <w:basedOn w:val="DefaultParagraphFont"/>
  </w:style>
  <w:style w:type="character" w:customStyle="1" w:styleId="text017">
    <w:name w:val="text017"/>
    <w:basedOn w:val="DefaultParagraphFont"/>
  </w:style>
  <w:style w:type="character" w:customStyle="1" w:styleId="text018">
    <w:name w:val="text018"/>
    <w:basedOn w:val="DefaultParagraphFont"/>
  </w:style>
  <w:style w:type="character" w:customStyle="1" w:styleId="text019">
    <w:name w:val="text019"/>
    <w:basedOn w:val="DefaultParagraphFont"/>
  </w:style>
  <w:style w:type="character" w:customStyle="1" w:styleId="text020">
    <w:name w:val="text020"/>
    <w:basedOn w:val="DefaultParagraphFont"/>
  </w:style>
  <w:style w:type="paragraph" w:customStyle="1" w:styleId="Normalpara013">
    <w:name w:val="Normal para013"/>
    <w:basedOn w:val="Normal"/>
  </w:style>
  <w:style w:type="character" w:customStyle="1" w:styleId="text021">
    <w:name w:val="text021"/>
    <w:basedOn w:val="DefaultParagraphFont"/>
  </w:style>
  <w:style w:type="character" w:customStyle="1" w:styleId="text022">
    <w:name w:val="text022"/>
    <w:basedOn w:val="DefaultParagraphFont"/>
  </w:style>
  <w:style w:type="paragraph" w:customStyle="1" w:styleId="Normalpara014">
    <w:name w:val="Normal para014"/>
    <w:basedOn w:val="Normal"/>
  </w:style>
  <w:style w:type="paragraph" w:customStyle="1" w:styleId="Normalpara015">
    <w:name w:val="Normal para015"/>
    <w:basedOn w:val="Normal"/>
  </w:style>
  <w:style w:type="character" w:customStyle="1" w:styleId="text023">
    <w:name w:val="text023"/>
    <w:basedOn w:val="DefaultParagraphFont"/>
  </w:style>
  <w:style w:type="paragraph" w:customStyle="1" w:styleId="Normalpara016">
    <w:name w:val="Normal para016"/>
    <w:basedOn w:val="Normal"/>
  </w:style>
  <w:style w:type="character" w:customStyle="1" w:styleId="text024">
    <w:name w:val="text024"/>
    <w:basedOn w:val="DefaultParagraphFont"/>
  </w:style>
  <w:style w:type="paragraph" w:customStyle="1" w:styleId="Normalpara017">
    <w:name w:val="Normal para017"/>
    <w:basedOn w:val="Normal"/>
  </w:style>
  <w:style w:type="character" w:customStyle="1" w:styleId="text025">
    <w:name w:val="text025"/>
    <w:basedOn w:val="DefaultParagraphFont"/>
  </w:style>
  <w:style w:type="paragraph" w:customStyle="1" w:styleId="Normalpara018">
    <w:name w:val="Normal para018"/>
    <w:basedOn w:val="Normal"/>
  </w:style>
  <w:style w:type="character" w:customStyle="1" w:styleId="text026">
    <w:name w:val="text026"/>
    <w:basedOn w:val="DefaultParagraphFont"/>
  </w:style>
  <w:style w:type="paragraph" w:customStyle="1" w:styleId="Normalpara019">
    <w:name w:val="Normal para019"/>
    <w:basedOn w:val="Normal"/>
  </w:style>
  <w:style w:type="paragraph" w:customStyle="1" w:styleId="Normalpara020">
    <w:name w:val="Normal para020"/>
    <w:basedOn w:val="Normal"/>
  </w:style>
  <w:style w:type="character" w:customStyle="1" w:styleId="text027">
    <w:name w:val="text027"/>
    <w:basedOn w:val="DefaultParagraphFont"/>
  </w:style>
  <w:style w:type="character" w:customStyle="1" w:styleId="text028">
    <w:name w:val="text028"/>
    <w:basedOn w:val="DefaultParagraphFont"/>
  </w:style>
  <w:style w:type="paragraph" w:customStyle="1" w:styleId="Normalpara021">
    <w:name w:val="Normal para021"/>
    <w:basedOn w:val="Normal"/>
  </w:style>
  <w:style w:type="paragraph" w:customStyle="1" w:styleId="Normalpara022">
    <w:name w:val="Normal para022"/>
    <w:basedOn w:val="Normal"/>
  </w:style>
  <w:style w:type="character" w:customStyle="1" w:styleId="text029">
    <w:name w:val="text029"/>
    <w:basedOn w:val="DefaultParagraphFont"/>
  </w:style>
  <w:style w:type="paragraph" w:customStyle="1" w:styleId="Normalpara023">
    <w:name w:val="Normal para023"/>
    <w:basedOn w:val="Normal"/>
  </w:style>
  <w:style w:type="paragraph" w:customStyle="1" w:styleId="Normalpara024">
    <w:name w:val="Normal para024"/>
    <w:basedOn w:val="Normal"/>
  </w:style>
  <w:style w:type="character" w:customStyle="1" w:styleId="text030">
    <w:name w:val="text030"/>
    <w:basedOn w:val="DefaultParagraphFont"/>
  </w:style>
  <w:style w:type="paragraph" w:customStyle="1" w:styleId="Normalpara025">
    <w:name w:val="Normal para025"/>
    <w:basedOn w:val="Normal"/>
  </w:style>
  <w:style w:type="paragraph" w:customStyle="1" w:styleId="Normalpara026">
    <w:name w:val="Normal para026"/>
    <w:basedOn w:val="Normal"/>
  </w:style>
  <w:style w:type="character" w:customStyle="1" w:styleId="text031">
    <w:name w:val="text031"/>
    <w:basedOn w:val="DefaultParagraphFont"/>
  </w:style>
  <w:style w:type="paragraph" w:customStyle="1" w:styleId="Normalpara027">
    <w:name w:val="Normal para027"/>
    <w:basedOn w:val="Normal"/>
  </w:style>
  <w:style w:type="character" w:customStyle="1" w:styleId="text032">
    <w:name w:val="text032"/>
    <w:basedOn w:val="DefaultParagraphFont"/>
  </w:style>
  <w:style w:type="character" w:customStyle="1" w:styleId="text033">
    <w:name w:val="text033"/>
    <w:basedOn w:val="DefaultParagraphFont"/>
  </w:style>
  <w:style w:type="character" w:customStyle="1" w:styleId="text034">
    <w:name w:val="text034"/>
    <w:basedOn w:val="DefaultParagraphFont"/>
  </w:style>
  <w:style w:type="character" w:customStyle="1" w:styleId="text035">
    <w:name w:val="text035"/>
    <w:basedOn w:val="DefaultParagraphFont"/>
  </w:style>
  <w:style w:type="paragraph" w:customStyle="1" w:styleId="Normalpara028">
    <w:name w:val="Normal para028"/>
    <w:basedOn w:val="Normal"/>
  </w:style>
  <w:style w:type="paragraph" w:customStyle="1" w:styleId="Normalpara029">
    <w:name w:val="Normal para029"/>
    <w:basedOn w:val="Normal"/>
  </w:style>
  <w:style w:type="character" w:customStyle="1" w:styleId="text036">
    <w:name w:val="text036"/>
    <w:basedOn w:val="DefaultParagraphFont"/>
  </w:style>
  <w:style w:type="paragraph" w:customStyle="1" w:styleId="Normalpara030">
    <w:name w:val="Normal para030"/>
    <w:basedOn w:val="Normal"/>
  </w:style>
  <w:style w:type="paragraph" w:customStyle="1" w:styleId="Normalpara031">
    <w:name w:val="Normal para031"/>
    <w:basedOn w:val="Normal"/>
  </w:style>
  <w:style w:type="character" w:customStyle="1" w:styleId="text037">
    <w:name w:val="text037"/>
    <w:basedOn w:val="DefaultParagraphFont"/>
  </w:style>
  <w:style w:type="paragraph" w:customStyle="1" w:styleId="Normalpara032">
    <w:name w:val="Normal para032"/>
    <w:basedOn w:val="Normal"/>
  </w:style>
  <w:style w:type="paragraph" w:customStyle="1" w:styleId="Normalpara033">
    <w:name w:val="Normal para033"/>
    <w:basedOn w:val="Normal"/>
  </w:style>
  <w:style w:type="character" w:customStyle="1" w:styleId="text038">
    <w:name w:val="text038"/>
    <w:basedOn w:val="DefaultParagraphFont"/>
  </w:style>
  <w:style w:type="character" w:customStyle="1" w:styleId="text039">
    <w:name w:val="text039"/>
    <w:basedOn w:val="DefaultParagraphFont"/>
  </w:style>
  <w:style w:type="character" w:customStyle="1" w:styleId="text040">
    <w:name w:val="text040"/>
    <w:basedOn w:val="DefaultParagraphFont"/>
  </w:style>
  <w:style w:type="paragraph" w:customStyle="1" w:styleId="Normalpara034">
    <w:name w:val="Normal para034"/>
    <w:basedOn w:val="Normal"/>
  </w:style>
  <w:style w:type="character" w:customStyle="1" w:styleId="text041">
    <w:name w:val="text041"/>
    <w:basedOn w:val="DefaultParagraphFont"/>
  </w:style>
  <w:style w:type="paragraph" w:customStyle="1" w:styleId="Normalpara035">
    <w:name w:val="Normal para035"/>
    <w:basedOn w:val="Normal"/>
  </w:style>
  <w:style w:type="paragraph" w:customStyle="1" w:styleId="Normalpara036">
    <w:name w:val="Normal para036"/>
    <w:basedOn w:val="Normal"/>
  </w:style>
  <w:style w:type="character" w:customStyle="1" w:styleId="text042">
    <w:name w:val="text042"/>
    <w:basedOn w:val="DefaultParagraphFont"/>
  </w:style>
  <w:style w:type="paragraph" w:customStyle="1" w:styleId="Normalpara037">
    <w:name w:val="Normal para037"/>
    <w:basedOn w:val="Normal"/>
  </w:style>
  <w:style w:type="paragraph" w:customStyle="1" w:styleId="Normalpara038">
    <w:name w:val="Normal para038"/>
    <w:basedOn w:val="Normal"/>
  </w:style>
  <w:style w:type="character" w:customStyle="1" w:styleId="text043">
    <w:name w:val="text043"/>
    <w:basedOn w:val="DefaultParagraphFont"/>
  </w:style>
  <w:style w:type="paragraph" w:customStyle="1" w:styleId="Normalpara039">
    <w:name w:val="Normal para039"/>
    <w:basedOn w:val="Normal"/>
  </w:style>
  <w:style w:type="character" w:customStyle="1" w:styleId="text044">
    <w:name w:val="text044"/>
    <w:basedOn w:val="DefaultParagraphFont"/>
  </w:style>
  <w:style w:type="character" w:customStyle="1" w:styleId="text045">
    <w:name w:val="text045"/>
    <w:basedOn w:val="DefaultParagraphFont"/>
  </w:style>
  <w:style w:type="character" w:customStyle="1" w:styleId="text046">
    <w:name w:val="text046"/>
    <w:basedOn w:val="DefaultParagraphFont"/>
  </w:style>
  <w:style w:type="paragraph" w:customStyle="1" w:styleId="Normalpara040">
    <w:name w:val="Normal para040"/>
    <w:basedOn w:val="Normal"/>
  </w:style>
  <w:style w:type="character" w:customStyle="1" w:styleId="text047">
    <w:name w:val="text047"/>
    <w:basedOn w:val="DefaultParagraphFont"/>
  </w:style>
  <w:style w:type="paragraph" w:customStyle="1" w:styleId="Normalpara041">
    <w:name w:val="Normal para041"/>
    <w:basedOn w:val="Normal"/>
  </w:style>
  <w:style w:type="paragraph" w:customStyle="1" w:styleId="Normalpara042">
    <w:name w:val="Normal para042"/>
    <w:basedOn w:val="Normal"/>
  </w:style>
  <w:style w:type="character" w:customStyle="1" w:styleId="text048">
    <w:name w:val="text048"/>
    <w:basedOn w:val="DefaultParagraphFont"/>
  </w:style>
  <w:style w:type="paragraph" w:customStyle="1" w:styleId="Normalpara043">
    <w:name w:val="Normal para043"/>
    <w:basedOn w:val="Normal"/>
  </w:style>
  <w:style w:type="character" w:customStyle="1" w:styleId="text049">
    <w:name w:val="text049"/>
    <w:basedOn w:val="DefaultParagraphFont"/>
  </w:style>
  <w:style w:type="paragraph" w:customStyle="1" w:styleId="Normalpara044">
    <w:name w:val="Normal para044"/>
    <w:basedOn w:val="Normal"/>
  </w:style>
  <w:style w:type="character" w:customStyle="1" w:styleId="text050">
    <w:name w:val="text050"/>
    <w:basedOn w:val="DefaultParagraphFont"/>
  </w:style>
  <w:style w:type="character" w:customStyle="1" w:styleId="text051">
    <w:name w:val="text051"/>
    <w:basedOn w:val="DefaultParagraphFont"/>
  </w:style>
  <w:style w:type="paragraph" w:customStyle="1" w:styleId="Normalpara045">
    <w:name w:val="Normal para045"/>
    <w:basedOn w:val="Normal"/>
  </w:style>
  <w:style w:type="character" w:customStyle="1" w:styleId="text052">
    <w:name w:val="text052"/>
    <w:basedOn w:val="DefaultParagraphFont"/>
  </w:style>
  <w:style w:type="paragraph" w:customStyle="1" w:styleId="Normalpara046">
    <w:name w:val="Normal para046"/>
    <w:basedOn w:val="Normal"/>
  </w:style>
  <w:style w:type="paragraph" w:customStyle="1" w:styleId="Normalpara047">
    <w:name w:val="Normal para047"/>
    <w:basedOn w:val="Normal"/>
  </w:style>
  <w:style w:type="character" w:customStyle="1" w:styleId="text053">
    <w:name w:val="text053"/>
    <w:basedOn w:val="DefaultParagraphFont"/>
  </w:style>
  <w:style w:type="paragraph" w:customStyle="1" w:styleId="Normalpara048">
    <w:name w:val="Normal para048"/>
    <w:basedOn w:val="Normal"/>
  </w:style>
  <w:style w:type="paragraph" w:customStyle="1" w:styleId="Normalpara049">
    <w:name w:val="Normal para049"/>
    <w:basedOn w:val="Normal"/>
  </w:style>
  <w:style w:type="character" w:customStyle="1" w:styleId="text054">
    <w:name w:val="text054"/>
    <w:basedOn w:val="DefaultParagraphFont"/>
  </w:style>
  <w:style w:type="paragraph" w:customStyle="1" w:styleId="Normalpara050">
    <w:name w:val="Normal para050"/>
    <w:basedOn w:val="Normal"/>
  </w:style>
  <w:style w:type="character" w:customStyle="1" w:styleId="text055">
    <w:name w:val="text055"/>
    <w:basedOn w:val="DefaultParagraphFont"/>
  </w:style>
  <w:style w:type="paragraph" w:customStyle="1" w:styleId="Normalpara051">
    <w:name w:val="Normal para051"/>
    <w:basedOn w:val="Normal"/>
  </w:style>
  <w:style w:type="character" w:customStyle="1" w:styleId="text056">
    <w:name w:val="text056"/>
    <w:basedOn w:val="DefaultParagraphFont"/>
  </w:style>
  <w:style w:type="character" w:customStyle="1" w:styleId="text057">
    <w:name w:val="text057"/>
    <w:basedOn w:val="DefaultParagraphFont"/>
  </w:style>
  <w:style w:type="paragraph" w:customStyle="1" w:styleId="Normalpara052">
    <w:name w:val="Normal para052"/>
    <w:basedOn w:val="Normal"/>
  </w:style>
  <w:style w:type="paragraph" w:customStyle="1" w:styleId="Normalpara053">
    <w:name w:val="Normal para053"/>
    <w:basedOn w:val="Normal"/>
  </w:style>
  <w:style w:type="character" w:customStyle="1" w:styleId="text058">
    <w:name w:val="text058"/>
    <w:basedOn w:val="DefaultParagraphFont"/>
  </w:style>
  <w:style w:type="paragraph" w:customStyle="1" w:styleId="Normalpara054">
    <w:name w:val="Normal para054"/>
    <w:basedOn w:val="Normal"/>
  </w:style>
  <w:style w:type="paragraph" w:customStyle="1" w:styleId="Normalpara055">
    <w:name w:val="Normal para055"/>
    <w:basedOn w:val="Normal"/>
  </w:style>
  <w:style w:type="character" w:customStyle="1" w:styleId="text059">
    <w:name w:val="text059"/>
    <w:basedOn w:val="DefaultParagraphFont"/>
  </w:style>
  <w:style w:type="paragraph" w:customStyle="1" w:styleId="Normalpara056">
    <w:name w:val="Normal para056"/>
    <w:basedOn w:val="Normal"/>
  </w:style>
  <w:style w:type="character" w:customStyle="1" w:styleId="text060">
    <w:name w:val="text060"/>
    <w:basedOn w:val="DefaultParagraphFont"/>
  </w:style>
  <w:style w:type="character" w:customStyle="1" w:styleId="text061">
    <w:name w:val="text061"/>
    <w:basedOn w:val="DefaultParagraphFont"/>
  </w:style>
  <w:style w:type="paragraph" w:customStyle="1" w:styleId="Normalpara057">
    <w:name w:val="Normal para057"/>
    <w:basedOn w:val="Normal"/>
  </w:style>
  <w:style w:type="paragraph" w:customStyle="1" w:styleId="Normalpara058">
    <w:name w:val="Normal para058"/>
    <w:basedOn w:val="Normal"/>
  </w:style>
  <w:style w:type="character" w:customStyle="1" w:styleId="text062">
    <w:name w:val="text062"/>
    <w:basedOn w:val="DefaultParagraphFont"/>
  </w:style>
  <w:style w:type="paragraph" w:customStyle="1" w:styleId="Normalpara059">
    <w:name w:val="Normal para059"/>
    <w:basedOn w:val="Normal"/>
  </w:style>
  <w:style w:type="paragraph" w:customStyle="1" w:styleId="Normalpara060">
    <w:name w:val="Normal para060"/>
    <w:basedOn w:val="Normal"/>
  </w:style>
  <w:style w:type="character" w:customStyle="1" w:styleId="text063">
    <w:name w:val="text063"/>
    <w:basedOn w:val="DefaultParagraphFont"/>
  </w:style>
  <w:style w:type="character" w:customStyle="1" w:styleId="text064">
    <w:name w:val="text064"/>
    <w:basedOn w:val="DefaultParagraphFont"/>
  </w:style>
  <w:style w:type="paragraph" w:customStyle="1" w:styleId="Normalpara061">
    <w:name w:val="Normal para061"/>
    <w:basedOn w:val="Normal"/>
  </w:style>
  <w:style w:type="character" w:customStyle="1" w:styleId="text065">
    <w:name w:val="text065"/>
    <w:basedOn w:val="DefaultParagraphFont"/>
  </w:style>
  <w:style w:type="paragraph" w:customStyle="1" w:styleId="Normalpara062">
    <w:name w:val="Normal para062"/>
    <w:basedOn w:val="Normal"/>
  </w:style>
  <w:style w:type="character" w:customStyle="1" w:styleId="text066">
    <w:name w:val="text066"/>
    <w:basedOn w:val="DefaultParagraphFont"/>
  </w:style>
  <w:style w:type="paragraph" w:customStyle="1" w:styleId="Normalpara063">
    <w:name w:val="Normal para063"/>
    <w:basedOn w:val="Normal"/>
  </w:style>
  <w:style w:type="character" w:customStyle="1" w:styleId="text067">
    <w:name w:val="text067"/>
    <w:basedOn w:val="DefaultParagraphFont"/>
  </w:style>
  <w:style w:type="character" w:customStyle="1" w:styleId="text068">
    <w:name w:val="text068"/>
    <w:basedOn w:val="DefaultParagraphFont"/>
  </w:style>
  <w:style w:type="paragraph" w:customStyle="1" w:styleId="Normalpara064">
    <w:name w:val="Normal para064"/>
    <w:basedOn w:val="Normal"/>
  </w:style>
  <w:style w:type="paragraph" w:customStyle="1" w:styleId="Normalpara065">
    <w:name w:val="Normal para065"/>
    <w:basedOn w:val="Normal"/>
  </w:style>
  <w:style w:type="character" w:customStyle="1" w:styleId="text069">
    <w:name w:val="text069"/>
    <w:basedOn w:val="DefaultParagraphFont"/>
  </w:style>
  <w:style w:type="character" w:customStyle="1" w:styleId="text070">
    <w:name w:val="text070"/>
    <w:basedOn w:val="DefaultParagraphFont"/>
  </w:style>
  <w:style w:type="paragraph" w:customStyle="1" w:styleId="Normalpara066">
    <w:name w:val="Normal para066"/>
    <w:basedOn w:val="Normal"/>
  </w:style>
  <w:style w:type="paragraph" w:customStyle="1" w:styleId="Normalpara067">
    <w:name w:val="Normal para067"/>
    <w:basedOn w:val="Normal"/>
  </w:style>
  <w:style w:type="character" w:customStyle="1" w:styleId="text071">
    <w:name w:val="text071"/>
    <w:basedOn w:val="DefaultParagraphFont"/>
  </w:style>
  <w:style w:type="character" w:customStyle="1" w:styleId="text072">
    <w:name w:val="text072"/>
    <w:basedOn w:val="DefaultParagraphFont"/>
  </w:style>
  <w:style w:type="paragraph" w:customStyle="1" w:styleId="Normalpara068">
    <w:name w:val="Normal para068"/>
    <w:basedOn w:val="Normal"/>
  </w:style>
  <w:style w:type="paragraph" w:customStyle="1" w:styleId="Normalpara069">
    <w:name w:val="Normal para069"/>
    <w:basedOn w:val="Normal"/>
  </w:style>
  <w:style w:type="character" w:customStyle="1" w:styleId="text073">
    <w:name w:val="text073"/>
    <w:basedOn w:val="DefaultParagraphFont"/>
  </w:style>
  <w:style w:type="character" w:customStyle="1" w:styleId="text074">
    <w:name w:val="text074"/>
    <w:basedOn w:val="DefaultParagraphFont"/>
  </w:style>
  <w:style w:type="paragraph" w:customStyle="1" w:styleId="Normalpara070">
    <w:name w:val="Normal para070"/>
    <w:basedOn w:val="Normal"/>
  </w:style>
  <w:style w:type="paragraph" w:customStyle="1" w:styleId="Normalpara071">
    <w:name w:val="Normal para071"/>
    <w:basedOn w:val="Normal"/>
  </w:style>
  <w:style w:type="character" w:customStyle="1" w:styleId="text075">
    <w:name w:val="text075"/>
    <w:basedOn w:val="DefaultParagraphFont"/>
  </w:style>
  <w:style w:type="character" w:customStyle="1" w:styleId="text076">
    <w:name w:val="text076"/>
    <w:basedOn w:val="DefaultParagraphFont"/>
  </w:style>
  <w:style w:type="paragraph" w:customStyle="1" w:styleId="Normalpara072">
    <w:name w:val="Normal para072"/>
    <w:basedOn w:val="Normal"/>
  </w:style>
  <w:style w:type="paragraph" w:customStyle="1" w:styleId="Normalpara073">
    <w:name w:val="Normal para073"/>
    <w:basedOn w:val="Normal"/>
  </w:style>
  <w:style w:type="character" w:customStyle="1" w:styleId="text077">
    <w:name w:val="text077"/>
    <w:basedOn w:val="DefaultParagraphFont"/>
  </w:style>
  <w:style w:type="paragraph" w:customStyle="1" w:styleId="Normalpara074">
    <w:name w:val="Normal para074"/>
    <w:basedOn w:val="Normal"/>
  </w:style>
  <w:style w:type="character" w:customStyle="1" w:styleId="text078">
    <w:name w:val="text078"/>
    <w:basedOn w:val="DefaultParagraphFont"/>
  </w:style>
  <w:style w:type="character" w:customStyle="1" w:styleId="text079">
    <w:name w:val="text079"/>
    <w:basedOn w:val="DefaultParagraphFont"/>
  </w:style>
  <w:style w:type="paragraph" w:customStyle="1" w:styleId="Normalpara075">
    <w:name w:val="Normal para075"/>
    <w:basedOn w:val="Normal"/>
  </w:style>
  <w:style w:type="paragraph" w:customStyle="1" w:styleId="Normalpara076">
    <w:name w:val="Normal para076"/>
    <w:basedOn w:val="Normal"/>
  </w:style>
  <w:style w:type="paragraph" w:customStyle="1" w:styleId="Normalpara077">
    <w:name w:val="Normal para077"/>
    <w:basedOn w:val="Normal"/>
  </w:style>
  <w:style w:type="character" w:customStyle="1" w:styleId="text080">
    <w:name w:val="text080"/>
    <w:basedOn w:val="DefaultParagraphFont"/>
  </w:style>
  <w:style w:type="paragraph" w:customStyle="1" w:styleId="Normalpara078">
    <w:name w:val="Normal para078"/>
    <w:basedOn w:val="Normal"/>
  </w:style>
  <w:style w:type="character" w:customStyle="1" w:styleId="text081">
    <w:name w:val="text081"/>
    <w:basedOn w:val="DefaultParagraphFont"/>
  </w:style>
  <w:style w:type="paragraph" w:customStyle="1" w:styleId="Normalpara079">
    <w:name w:val="Normal para079"/>
    <w:basedOn w:val="Normal"/>
  </w:style>
  <w:style w:type="character" w:customStyle="1" w:styleId="text082">
    <w:name w:val="text082"/>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4</Pages>
  <Words>671</Words>
  <Characters>3314</Characters>
  <Application>Microsoft Office Word</Application>
  <DocSecurity>0</DocSecurity>
  <Lines>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